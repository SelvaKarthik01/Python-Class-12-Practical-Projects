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3656D" w14:textId="77777777" w:rsidR="00A22EE1" w:rsidRDefault="00E07C3B">
      <w:pPr>
        <w:spacing w:before="66"/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</w:t>
      </w:r>
      <w:r>
        <w:rPr>
          <w:b/>
          <w:spacing w:val="27"/>
          <w:sz w:val="24"/>
          <w:szCs w:val="24"/>
        </w:rPr>
        <w:t xml:space="preserve"> </w:t>
      </w:r>
      <w:r>
        <w:rPr>
          <w:b/>
          <w:sz w:val="24"/>
          <w:szCs w:val="24"/>
        </w:rPr>
        <w:t>SQL-</w:t>
      </w:r>
      <w:r w:rsidR="008D6863">
        <w:rPr>
          <w:b/>
          <w:sz w:val="24"/>
          <w:szCs w:val="24"/>
        </w:rPr>
        <w:t>4</w:t>
      </w:r>
    </w:p>
    <w:p w14:paraId="6076FD48" w14:textId="77777777" w:rsidR="00A22EE1" w:rsidRDefault="00E07C3B">
      <w:pPr>
        <w:spacing w:before="9"/>
        <w:ind w:left="100"/>
        <w:rPr>
          <w:sz w:val="24"/>
          <w:szCs w:val="24"/>
        </w:rPr>
      </w:pPr>
      <w:r>
        <w:rPr>
          <w:b/>
          <w:sz w:val="24"/>
          <w:szCs w:val="24"/>
        </w:rPr>
        <w:t>Date:</w:t>
      </w:r>
    </w:p>
    <w:p w14:paraId="4FDFA891" w14:textId="77777777" w:rsidR="00A22EE1" w:rsidRDefault="00A22EE1">
      <w:pPr>
        <w:spacing w:before="14" w:line="280" w:lineRule="exact"/>
        <w:rPr>
          <w:sz w:val="28"/>
          <w:szCs w:val="28"/>
        </w:rPr>
      </w:pPr>
    </w:p>
    <w:p w14:paraId="5252B4B7" w14:textId="77777777" w:rsidR="00A22EE1" w:rsidRDefault="00E07C3B">
      <w:pPr>
        <w:spacing w:line="247" w:lineRule="auto"/>
        <w:ind w:left="100" w:right="469"/>
        <w:rPr>
          <w:sz w:val="24"/>
          <w:szCs w:val="24"/>
        </w:rPr>
      </w:pPr>
      <w:r>
        <w:rPr>
          <w:b/>
          <w:sz w:val="24"/>
          <w:szCs w:val="24"/>
          <w:u w:val="thick" w:color="000000"/>
        </w:rPr>
        <w:t xml:space="preserve"> AIM: </w:t>
      </w:r>
      <w:r>
        <w:rPr>
          <w:b/>
          <w:spacing w:val="-7"/>
          <w:sz w:val="24"/>
          <w:szCs w:val="24"/>
        </w:rPr>
        <w:t xml:space="preserve"> </w:t>
      </w:r>
      <w:r>
        <w:rPr>
          <w:spacing w:val="-17"/>
          <w:sz w:val="24"/>
          <w:szCs w:val="24"/>
        </w:rPr>
        <w:t>T</w:t>
      </w:r>
      <w:r>
        <w:rPr>
          <w:sz w:val="24"/>
          <w:szCs w:val="24"/>
        </w:rPr>
        <w:t>o create D</w:t>
      </w:r>
      <w:r>
        <w:rPr>
          <w:spacing w:val="-27"/>
          <w:sz w:val="24"/>
          <w:szCs w:val="24"/>
        </w:rPr>
        <w:t>A</w:t>
      </w: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>ABASE,</w:t>
      </w: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>ABLES and execute the SQL commands according to the following Quer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.</w:t>
      </w:r>
    </w:p>
    <w:p w14:paraId="49EBBBDA" w14:textId="77777777" w:rsidR="00A22EE1" w:rsidRDefault="00E07C3B">
      <w:pPr>
        <w:spacing w:line="247" w:lineRule="auto"/>
        <w:ind w:left="100" w:right="65"/>
        <w:rPr>
          <w:sz w:val="24"/>
          <w:szCs w:val="24"/>
        </w:rPr>
      </w:pPr>
      <w:r>
        <w:rPr>
          <w:b/>
          <w:sz w:val="24"/>
          <w:szCs w:val="24"/>
          <w:u w:val="thick" w:color="000000"/>
        </w:rPr>
        <w:t xml:space="preserve"> QUE</w:t>
      </w:r>
      <w:r>
        <w:rPr>
          <w:b/>
          <w:spacing w:val="-8"/>
          <w:sz w:val="24"/>
          <w:szCs w:val="24"/>
          <w:u w:val="thick" w:color="000000"/>
        </w:rPr>
        <w:t>R</w:t>
      </w:r>
      <w:r>
        <w:rPr>
          <w:b/>
          <w:spacing w:val="-22"/>
          <w:sz w:val="24"/>
          <w:szCs w:val="24"/>
          <w:u w:val="thick" w:color="000000"/>
        </w:rPr>
        <w:t>Y</w:t>
      </w:r>
      <w:r>
        <w:rPr>
          <w:b/>
          <w:sz w:val="24"/>
          <w:szCs w:val="24"/>
          <w:u w:val="thick" w:color="000000"/>
        </w:rPr>
        <w:t>:</w:t>
      </w:r>
      <w:r>
        <w:rPr>
          <w:b/>
          <w:sz w:val="24"/>
          <w:szCs w:val="24"/>
        </w:rPr>
        <w:t>C</w:t>
      </w:r>
      <w:r>
        <w:rPr>
          <w:b/>
          <w:spacing w:val="-4"/>
          <w:sz w:val="24"/>
          <w:szCs w:val="24"/>
        </w:rPr>
        <w:t>r</w:t>
      </w:r>
      <w:r>
        <w:rPr>
          <w:b/>
          <w:sz w:val="24"/>
          <w:szCs w:val="24"/>
        </w:rPr>
        <w:t>eate tables CABHUB and CUS</w:t>
      </w:r>
      <w:r>
        <w:rPr>
          <w:b/>
          <w:spacing w:val="-4"/>
          <w:sz w:val="24"/>
          <w:szCs w:val="24"/>
        </w:rPr>
        <w:t>T</w:t>
      </w:r>
      <w:r>
        <w:rPr>
          <w:b/>
          <w:sz w:val="24"/>
          <w:szCs w:val="24"/>
        </w:rPr>
        <w:t>OMER , write and execute the SQL</w:t>
      </w:r>
      <w:r>
        <w:rPr>
          <w:b/>
          <w:spacing w:val="-13"/>
          <w:sz w:val="24"/>
          <w:szCs w:val="24"/>
        </w:rPr>
        <w:t xml:space="preserve"> </w:t>
      </w:r>
      <w:r>
        <w:rPr>
          <w:b/>
          <w:sz w:val="24"/>
          <w:szCs w:val="24"/>
        </w:rPr>
        <w:t>queries for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the given questions and observe the outputs.</w:t>
      </w:r>
    </w:p>
    <w:p w14:paraId="73927F32" w14:textId="77777777" w:rsidR="00A22EE1" w:rsidRDefault="00A22EE1">
      <w:pPr>
        <w:spacing w:before="5" w:line="280" w:lineRule="exact"/>
        <w:rPr>
          <w:sz w:val="28"/>
          <w:szCs w:val="28"/>
        </w:rPr>
      </w:pPr>
    </w:p>
    <w:p w14:paraId="56269BAC" w14:textId="77777777" w:rsidR="00A22EE1" w:rsidRDefault="00E07C3B">
      <w:pPr>
        <w:spacing w:line="260" w:lineRule="exact"/>
        <w:ind w:left="820"/>
        <w:rPr>
          <w:sz w:val="24"/>
          <w:szCs w:val="24"/>
        </w:rPr>
      </w:pPr>
      <w:r>
        <w:rPr>
          <w:b/>
          <w:spacing w:val="-22"/>
          <w:position w:val="-1"/>
          <w:sz w:val="24"/>
          <w:szCs w:val="24"/>
        </w:rPr>
        <w:t>T</w:t>
      </w:r>
      <w:r>
        <w:rPr>
          <w:b/>
          <w:position w:val="-1"/>
          <w:sz w:val="24"/>
          <w:szCs w:val="24"/>
        </w:rPr>
        <w:t>able: CABHUB</w:t>
      </w:r>
    </w:p>
    <w:p w14:paraId="222EEEBA" w14:textId="77777777" w:rsidR="00A22EE1" w:rsidRDefault="00A22EE1">
      <w:pPr>
        <w:spacing w:before="13" w:line="260" w:lineRule="exact"/>
        <w:rPr>
          <w:sz w:val="26"/>
          <w:szCs w:val="26"/>
        </w:rPr>
      </w:pPr>
    </w:p>
    <w:tbl>
      <w:tblPr>
        <w:tblW w:w="0" w:type="auto"/>
        <w:tblInd w:w="2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1520"/>
        <w:gridCol w:w="1200"/>
        <w:gridCol w:w="1180"/>
        <w:gridCol w:w="1140"/>
        <w:gridCol w:w="1200"/>
      </w:tblGrid>
      <w:tr w:rsidR="00A22EE1" w14:paraId="4647DC33" w14:textId="77777777">
        <w:trPr>
          <w:trHeight w:hRule="exact" w:val="4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915DB" w14:textId="77777777" w:rsidR="00A22EE1" w:rsidRDefault="00E07C3B">
            <w:pPr>
              <w:spacing w:before="71"/>
              <w:ind w:left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Vcode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86CEB" w14:textId="77777777" w:rsidR="00A22EE1" w:rsidRDefault="00E07C3B">
            <w:pPr>
              <w:spacing w:before="71"/>
              <w:ind w:left="46"/>
              <w:rPr>
                <w:sz w:val="24"/>
                <w:szCs w:val="24"/>
              </w:rPr>
            </w:pPr>
            <w:r>
              <w:rPr>
                <w:b/>
                <w:spacing w:val="-22"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ehicle Name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73EAD" w14:textId="77777777" w:rsidR="00A22EE1" w:rsidRDefault="00E07C3B">
            <w:pPr>
              <w:spacing w:before="71"/>
              <w:ind w:left="297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Make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C3B62" w14:textId="77777777" w:rsidR="00A22EE1" w:rsidRDefault="00E07C3B">
            <w:pPr>
              <w:spacing w:before="71"/>
              <w:ind w:left="289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Color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ECB7B" w14:textId="77777777" w:rsidR="00A22EE1" w:rsidRDefault="00E07C3B">
            <w:pPr>
              <w:spacing w:before="71"/>
              <w:ind w:left="9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Capacity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12651" w14:textId="77777777" w:rsidR="00A22EE1" w:rsidRDefault="00E07C3B">
            <w:pPr>
              <w:spacing w:before="71"/>
              <w:ind w:left="153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Charges</w:t>
            </w:r>
          </w:p>
        </w:tc>
      </w:tr>
      <w:tr w:rsidR="00A22EE1" w14:paraId="7DAAE87E" w14:textId="77777777">
        <w:trPr>
          <w:trHeight w:hRule="exact" w:val="4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76426" w14:textId="77777777" w:rsidR="00A22EE1" w:rsidRDefault="00E07C3B">
            <w:pPr>
              <w:spacing w:before="71"/>
              <w:ind w:left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9D48E" w14:textId="77777777" w:rsidR="00A22EE1" w:rsidRDefault="00E07C3B">
            <w:pPr>
              <w:spacing w:before="71"/>
              <w:ind w:left="4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Innova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C21C0" w14:textId="77777777" w:rsidR="00A22EE1" w:rsidRDefault="00E07C3B">
            <w:pPr>
              <w:spacing w:before="71"/>
              <w:ind w:left="258"/>
              <w:rPr>
                <w:sz w:val="24"/>
                <w:szCs w:val="24"/>
              </w:rPr>
            </w:pPr>
            <w:r>
              <w:rPr>
                <w:spacing w:val="-17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oyota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7BE9C" w14:textId="77777777" w:rsidR="00A22EE1" w:rsidRDefault="00E07C3B">
            <w:pPr>
              <w:spacing w:before="71"/>
              <w:ind w:lef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WHITE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823E3" w14:textId="77777777" w:rsidR="00A22EE1" w:rsidRDefault="00E07C3B">
            <w:pPr>
              <w:spacing w:before="71"/>
              <w:ind w:left="460" w:right="46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5A4AA" w14:textId="77777777" w:rsidR="00A22EE1" w:rsidRDefault="00E07C3B">
            <w:pPr>
              <w:spacing w:before="71"/>
              <w:ind w:left="422" w:right="4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A22EE1" w14:paraId="497604D9" w14:textId="77777777">
        <w:trPr>
          <w:trHeight w:hRule="exact" w:val="4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628B4" w14:textId="77777777" w:rsidR="00A22EE1" w:rsidRDefault="00E07C3B">
            <w:pPr>
              <w:spacing w:before="71"/>
              <w:ind w:left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44FD8" w14:textId="77777777" w:rsidR="00A22EE1" w:rsidRDefault="00E07C3B">
            <w:pPr>
              <w:spacing w:before="71"/>
              <w:ind w:left="494" w:right="50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SX4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7CBC4" w14:textId="77777777" w:rsidR="00A22EE1" w:rsidRDefault="00E07C3B">
            <w:pPr>
              <w:spacing w:before="71"/>
              <w:ind w:left="2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Suzuki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0DDD1" w14:textId="77777777" w:rsidR="00A22EE1" w:rsidRDefault="00E07C3B">
            <w:pPr>
              <w:spacing w:before="71"/>
              <w:ind w:left="26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BLUE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A7CEE" w14:textId="77777777" w:rsidR="00A22EE1" w:rsidRDefault="00E07C3B">
            <w:pPr>
              <w:spacing w:before="71"/>
              <w:ind w:left="460" w:right="46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7A6C7" w14:textId="77777777" w:rsidR="00A22EE1" w:rsidRDefault="00E07C3B">
            <w:pPr>
              <w:spacing w:before="71"/>
              <w:ind w:left="422" w:right="4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  <w:tr w:rsidR="00A22EE1" w14:paraId="3CDC1867" w14:textId="77777777">
        <w:trPr>
          <w:trHeight w:hRule="exact" w:val="4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4C987" w14:textId="77777777" w:rsidR="00A22EE1" w:rsidRDefault="00E07C3B">
            <w:pPr>
              <w:spacing w:before="71"/>
              <w:ind w:left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431EE" w14:textId="77777777" w:rsidR="00A22EE1" w:rsidRDefault="00E07C3B">
            <w:pPr>
              <w:spacing w:before="71"/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 Class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C7B43" w14:textId="77777777" w:rsidR="00A22EE1" w:rsidRDefault="00E07C3B">
            <w:pPr>
              <w:spacing w:before="71"/>
              <w:ind w:left="12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Mercedes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1804C" w14:textId="77777777" w:rsidR="00A22EE1" w:rsidRDefault="00E07C3B">
            <w:pPr>
              <w:spacing w:before="71"/>
              <w:ind w:left="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3BDFA" w14:textId="77777777" w:rsidR="00A22EE1" w:rsidRDefault="00E07C3B">
            <w:pPr>
              <w:spacing w:before="71"/>
              <w:ind w:left="460" w:right="46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BD58B" w14:textId="77777777" w:rsidR="00A22EE1" w:rsidRDefault="00E07C3B">
            <w:pPr>
              <w:spacing w:before="71"/>
              <w:ind w:left="422" w:right="4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</w:tr>
      <w:tr w:rsidR="00A22EE1" w14:paraId="2C21B528" w14:textId="77777777">
        <w:trPr>
          <w:trHeight w:hRule="exact" w:val="4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0F844" w14:textId="77777777" w:rsidR="00A22EE1" w:rsidRDefault="00E07C3B">
            <w:pPr>
              <w:spacing w:before="71"/>
              <w:ind w:left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1222B" w14:textId="77777777" w:rsidR="00A22EE1" w:rsidRDefault="00E07C3B">
            <w:pPr>
              <w:spacing w:before="71"/>
              <w:ind w:left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A-Star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8A0D1" w14:textId="77777777" w:rsidR="00A22EE1" w:rsidRDefault="00E07C3B">
            <w:pPr>
              <w:spacing w:before="71"/>
              <w:ind w:left="2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Suzuki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E398F" w14:textId="77777777" w:rsidR="00A22EE1" w:rsidRDefault="00E07C3B">
            <w:pPr>
              <w:spacing w:before="71"/>
              <w:ind w:lef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WHITE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2EF4D" w14:textId="77777777" w:rsidR="00A22EE1" w:rsidRDefault="00E07C3B">
            <w:pPr>
              <w:spacing w:before="71"/>
              <w:ind w:left="460" w:right="46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33A56" w14:textId="77777777" w:rsidR="00A22EE1" w:rsidRDefault="00E07C3B">
            <w:pPr>
              <w:spacing w:before="71"/>
              <w:ind w:left="422" w:right="4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  <w:tr w:rsidR="00A22EE1" w14:paraId="5BEDEDBC" w14:textId="77777777">
        <w:trPr>
          <w:trHeight w:hRule="exact" w:val="4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F970D" w14:textId="77777777" w:rsidR="00A22EE1" w:rsidRDefault="00E07C3B">
            <w:pPr>
              <w:spacing w:before="71"/>
              <w:ind w:left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108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28731" w14:textId="77777777" w:rsidR="00A22EE1" w:rsidRDefault="00E07C3B">
            <w:pPr>
              <w:spacing w:before="71"/>
              <w:ind w:lef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Indigo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948DA" w14:textId="77777777" w:rsidR="00A22EE1" w:rsidRDefault="00E07C3B">
            <w:pPr>
              <w:spacing w:before="71"/>
              <w:ind w:left="385"/>
              <w:rPr>
                <w:sz w:val="24"/>
                <w:szCs w:val="24"/>
              </w:rPr>
            </w:pPr>
            <w:r>
              <w:rPr>
                <w:spacing w:val="-17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ata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CBC2C" w14:textId="77777777" w:rsidR="00A22EE1" w:rsidRDefault="00E07C3B">
            <w:pPr>
              <w:spacing w:before="71"/>
              <w:ind w:left="17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  <w:r>
              <w:rPr>
                <w:spacing w:val="-22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VER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BA9D1" w14:textId="77777777" w:rsidR="00A22EE1" w:rsidRDefault="00E07C3B">
            <w:pPr>
              <w:spacing w:before="71"/>
              <w:ind w:left="460" w:right="46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E9BDA" w14:textId="77777777" w:rsidR="00A22EE1" w:rsidRDefault="00E07C3B">
            <w:pPr>
              <w:spacing w:before="71"/>
              <w:ind w:left="422" w:right="4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</w:tbl>
    <w:p w14:paraId="51C622BB" w14:textId="77777777" w:rsidR="00A22EE1" w:rsidRDefault="00A22EE1">
      <w:pPr>
        <w:spacing w:before="2" w:line="140" w:lineRule="exact"/>
        <w:rPr>
          <w:sz w:val="14"/>
          <w:szCs w:val="14"/>
        </w:rPr>
      </w:pPr>
    </w:p>
    <w:p w14:paraId="392F4D2E" w14:textId="77777777" w:rsidR="00A22EE1" w:rsidRDefault="00A22EE1">
      <w:pPr>
        <w:spacing w:line="200" w:lineRule="exact"/>
      </w:pPr>
    </w:p>
    <w:p w14:paraId="66B0B11B" w14:textId="77777777" w:rsidR="00A22EE1" w:rsidRDefault="00A22EE1">
      <w:pPr>
        <w:spacing w:line="200" w:lineRule="exact"/>
      </w:pPr>
    </w:p>
    <w:p w14:paraId="23873905" w14:textId="77777777" w:rsidR="00A22EE1" w:rsidRDefault="00E07C3B">
      <w:pPr>
        <w:spacing w:before="29" w:line="260" w:lineRule="exact"/>
        <w:ind w:left="820"/>
        <w:rPr>
          <w:sz w:val="24"/>
          <w:szCs w:val="24"/>
        </w:rPr>
      </w:pPr>
      <w:r>
        <w:rPr>
          <w:b/>
          <w:spacing w:val="-22"/>
          <w:position w:val="-1"/>
          <w:sz w:val="24"/>
          <w:szCs w:val="24"/>
        </w:rPr>
        <w:t>T</w:t>
      </w:r>
      <w:r>
        <w:rPr>
          <w:b/>
          <w:position w:val="-1"/>
          <w:sz w:val="24"/>
          <w:szCs w:val="24"/>
        </w:rPr>
        <w:t>able: CUS</w:t>
      </w:r>
      <w:r>
        <w:rPr>
          <w:b/>
          <w:spacing w:val="-4"/>
          <w:position w:val="-1"/>
          <w:sz w:val="24"/>
          <w:szCs w:val="24"/>
        </w:rPr>
        <w:t>T</w:t>
      </w:r>
      <w:r>
        <w:rPr>
          <w:b/>
          <w:position w:val="-1"/>
          <w:sz w:val="24"/>
          <w:szCs w:val="24"/>
        </w:rPr>
        <w:t>OMER</w:t>
      </w:r>
    </w:p>
    <w:p w14:paraId="15A330FD" w14:textId="77777777" w:rsidR="00A22EE1" w:rsidRDefault="00A22EE1">
      <w:pPr>
        <w:spacing w:before="18" w:line="260" w:lineRule="exact"/>
        <w:rPr>
          <w:sz w:val="26"/>
          <w:szCs w:val="26"/>
        </w:rPr>
      </w:pPr>
    </w:p>
    <w:tbl>
      <w:tblPr>
        <w:tblW w:w="0" w:type="auto"/>
        <w:tblInd w:w="2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0"/>
        <w:gridCol w:w="2360"/>
        <w:gridCol w:w="1000"/>
      </w:tblGrid>
      <w:tr w:rsidR="00A22EE1" w14:paraId="277FF7BC" w14:textId="77777777">
        <w:trPr>
          <w:trHeight w:hRule="exact" w:val="42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B07EB" w14:textId="77777777" w:rsidR="00A22EE1" w:rsidRDefault="00E07C3B">
            <w:pPr>
              <w:spacing w:before="66"/>
              <w:ind w:left="73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Ccode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B8A14" w14:textId="77777777" w:rsidR="00A22EE1" w:rsidRDefault="00E07C3B">
            <w:pPr>
              <w:spacing w:before="66"/>
              <w:ind w:left="77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CName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CF495" w14:textId="77777777" w:rsidR="00A22EE1" w:rsidRDefault="00E07C3B">
            <w:pPr>
              <w:spacing w:before="66"/>
              <w:ind w:left="163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Vcode</w:t>
            </w:r>
          </w:p>
        </w:tc>
      </w:tr>
      <w:tr w:rsidR="00A22EE1" w14:paraId="58239415" w14:textId="77777777">
        <w:trPr>
          <w:trHeight w:hRule="exact" w:val="42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FA7A8" w14:textId="77777777" w:rsidR="00A22EE1" w:rsidRDefault="00E07C3B">
            <w:pPr>
              <w:spacing w:before="66"/>
              <w:ind w:left="294" w:right="3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FD95B" w14:textId="77777777" w:rsidR="00A22EE1" w:rsidRDefault="00E07C3B">
            <w:pPr>
              <w:spacing w:before="66"/>
              <w:ind w:left="5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Hemant sahu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265AF" w14:textId="77777777" w:rsidR="00A22EE1" w:rsidRDefault="00E07C3B">
            <w:pPr>
              <w:spacing w:before="66"/>
              <w:ind w:left="3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</w:tr>
      <w:tr w:rsidR="00A22EE1" w14:paraId="788FAE3B" w14:textId="77777777">
        <w:trPr>
          <w:trHeight w:hRule="exact" w:val="42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4DB98" w14:textId="77777777" w:rsidR="00A22EE1" w:rsidRDefault="00E07C3B">
            <w:pPr>
              <w:spacing w:before="66"/>
              <w:ind w:left="294" w:right="3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93AA0" w14:textId="77777777" w:rsidR="00A22EE1" w:rsidRDefault="00E07C3B">
            <w:pPr>
              <w:spacing w:before="66"/>
              <w:ind w:left="808" w:right="82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Raj lal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ACEE4" w14:textId="77777777" w:rsidR="00A22EE1" w:rsidRDefault="00E07C3B">
            <w:pPr>
              <w:spacing w:before="66"/>
              <w:ind w:left="3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108</w:t>
            </w:r>
          </w:p>
        </w:tc>
      </w:tr>
      <w:tr w:rsidR="00A22EE1" w14:paraId="35542961" w14:textId="77777777">
        <w:trPr>
          <w:trHeight w:hRule="exact" w:val="42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C107C" w14:textId="77777777" w:rsidR="00A22EE1" w:rsidRDefault="00E07C3B">
            <w:pPr>
              <w:spacing w:before="66"/>
              <w:ind w:left="294" w:right="3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1330C" w14:textId="77777777" w:rsidR="00A22EE1" w:rsidRDefault="00E07C3B">
            <w:pPr>
              <w:spacing w:before="66"/>
              <w:ind w:left="5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Feroza Shah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03092" w14:textId="77777777" w:rsidR="00A22EE1" w:rsidRDefault="00E07C3B">
            <w:pPr>
              <w:spacing w:before="66"/>
              <w:ind w:left="3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</w:t>
            </w:r>
          </w:p>
        </w:tc>
      </w:tr>
      <w:tr w:rsidR="00A22EE1" w14:paraId="675DE3E1" w14:textId="77777777">
        <w:trPr>
          <w:trHeight w:hRule="exact" w:val="42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44DFE" w14:textId="77777777" w:rsidR="00A22EE1" w:rsidRDefault="00E07C3B">
            <w:pPr>
              <w:spacing w:before="66"/>
              <w:ind w:left="294" w:right="3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10EB9" w14:textId="77777777" w:rsidR="00A22EE1" w:rsidRDefault="00E07C3B">
            <w:pPr>
              <w:spacing w:before="66"/>
              <w:ind w:left="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Ketan Dhal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E9604" w14:textId="77777777" w:rsidR="00A22EE1" w:rsidRDefault="00E07C3B">
            <w:pPr>
              <w:spacing w:before="66"/>
              <w:ind w:left="3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</w:t>
            </w:r>
          </w:p>
        </w:tc>
      </w:tr>
    </w:tbl>
    <w:p w14:paraId="17FC1312" w14:textId="77777777" w:rsidR="00A22EE1" w:rsidRDefault="00A22EE1">
      <w:pPr>
        <w:spacing w:line="200" w:lineRule="exact"/>
      </w:pPr>
    </w:p>
    <w:p w14:paraId="3C745555" w14:textId="77777777" w:rsidR="00A22EE1" w:rsidRDefault="00A22EE1">
      <w:pPr>
        <w:spacing w:line="200" w:lineRule="exact"/>
      </w:pPr>
    </w:p>
    <w:p w14:paraId="55FA75C5" w14:textId="77777777" w:rsidR="00A22EE1" w:rsidRDefault="00A22EE1">
      <w:pPr>
        <w:spacing w:line="200" w:lineRule="exact"/>
      </w:pPr>
    </w:p>
    <w:p w14:paraId="0484E2E2" w14:textId="77777777" w:rsidR="00A22EE1" w:rsidRDefault="00A22EE1">
      <w:pPr>
        <w:spacing w:before="2" w:line="220" w:lineRule="exact"/>
        <w:rPr>
          <w:sz w:val="22"/>
          <w:szCs w:val="22"/>
        </w:rPr>
      </w:pPr>
    </w:p>
    <w:p w14:paraId="7900A32F" w14:textId="77777777" w:rsidR="00A22EE1" w:rsidRDefault="00E07C3B">
      <w:pPr>
        <w:spacing w:before="29"/>
        <w:ind w:left="100"/>
        <w:rPr>
          <w:sz w:val="24"/>
          <w:szCs w:val="24"/>
        </w:rPr>
      </w:pPr>
      <w:r>
        <w:rPr>
          <w:b/>
          <w:sz w:val="24"/>
          <w:szCs w:val="24"/>
          <w:u w:val="thick" w:color="000000"/>
        </w:rPr>
        <w:t xml:space="preserve"> PROCEDURE: </w:t>
      </w:r>
    </w:p>
    <w:p w14:paraId="28812CEC" w14:textId="77777777" w:rsidR="00A22EE1" w:rsidRDefault="00A22EE1">
      <w:pPr>
        <w:spacing w:before="14" w:line="280" w:lineRule="exact"/>
        <w:rPr>
          <w:sz w:val="28"/>
          <w:szCs w:val="28"/>
        </w:rPr>
      </w:pPr>
    </w:p>
    <w:p w14:paraId="7EA53478" w14:textId="77777777" w:rsidR="00A22EE1" w:rsidRDefault="00E07C3B">
      <w:pPr>
        <w:ind w:left="1180"/>
        <w:rPr>
          <w:sz w:val="24"/>
          <w:szCs w:val="24"/>
        </w:rPr>
      </w:pPr>
      <w:r>
        <w:rPr>
          <w:b/>
          <w:sz w:val="24"/>
          <w:szCs w:val="24"/>
          <w:u w:val="thick" w:color="000000"/>
        </w:rPr>
        <w:t xml:space="preserve"> 1.    </w:t>
      </w:r>
      <w:r>
        <w:rPr>
          <w:sz w:val="24"/>
          <w:szCs w:val="24"/>
        </w:rPr>
        <w:t>Open mysql software.</w:t>
      </w:r>
    </w:p>
    <w:p w14:paraId="22DADE86" w14:textId="77777777" w:rsidR="00A22EE1" w:rsidRDefault="00A22EE1">
      <w:pPr>
        <w:spacing w:before="14" w:line="280" w:lineRule="exact"/>
        <w:rPr>
          <w:sz w:val="28"/>
          <w:szCs w:val="28"/>
        </w:rPr>
      </w:pPr>
    </w:p>
    <w:p w14:paraId="41978921" w14:textId="77777777" w:rsidR="00A22EE1" w:rsidRDefault="00E07C3B">
      <w:pPr>
        <w:ind w:left="1180"/>
        <w:rPr>
          <w:sz w:val="24"/>
          <w:szCs w:val="24"/>
        </w:rPr>
      </w:pPr>
      <w:r>
        <w:rPr>
          <w:b/>
          <w:sz w:val="24"/>
          <w:szCs w:val="24"/>
          <w:u w:val="thick" w:color="000000"/>
        </w:rPr>
        <w:t xml:space="preserve"> 2.    </w:t>
      </w:r>
      <w:r>
        <w:rPr>
          <w:sz w:val="24"/>
          <w:szCs w:val="24"/>
        </w:rPr>
        <w:t>Enter the password.</w:t>
      </w:r>
    </w:p>
    <w:p w14:paraId="6D7497A5" w14:textId="77777777" w:rsidR="00A22EE1" w:rsidRDefault="00A22EE1">
      <w:pPr>
        <w:spacing w:before="14" w:line="280" w:lineRule="exact"/>
        <w:rPr>
          <w:sz w:val="28"/>
          <w:szCs w:val="28"/>
        </w:rPr>
      </w:pPr>
    </w:p>
    <w:p w14:paraId="2CEA7AEC" w14:textId="77777777" w:rsidR="00A22EE1" w:rsidRDefault="00E07C3B">
      <w:pPr>
        <w:ind w:left="1180"/>
        <w:rPr>
          <w:sz w:val="24"/>
          <w:szCs w:val="24"/>
        </w:rPr>
      </w:pPr>
      <w:r>
        <w:rPr>
          <w:b/>
          <w:sz w:val="24"/>
          <w:szCs w:val="24"/>
          <w:u w:val="thick" w:color="000000"/>
        </w:rPr>
        <w:t xml:space="preserve"> 3.    </w:t>
      </w:r>
      <w:r>
        <w:rPr>
          <w:sz w:val="24"/>
          <w:szCs w:val="24"/>
        </w:rPr>
        <w:t>Enter the following commands in the mysql prompt, mysql &gt;</w:t>
      </w:r>
    </w:p>
    <w:p w14:paraId="3A7A6B74" w14:textId="77777777" w:rsidR="00A22EE1" w:rsidRDefault="00A22EE1">
      <w:pPr>
        <w:spacing w:before="14" w:line="280" w:lineRule="exact"/>
        <w:rPr>
          <w:sz w:val="28"/>
          <w:szCs w:val="28"/>
        </w:rPr>
      </w:pPr>
    </w:p>
    <w:p w14:paraId="05791211" w14:textId="77777777" w:rsidR="00A22EE1" w:rsidRDefault="00E07C3B">
      <w:pPr>
        <w:ind w:left="1180"/>
        <w:rPr>
          <w:sz w:val="24"/>
          <w:szCs w:val="24"/>
        </w:rPr>
      </w:pPr>
      <w:r>
        <w:rPr>
          <w:b/>
          <w:sz w:val="24"/>
          <w:szCs w:val="24"/>
          <w:u w:val="thick" w:color="000000"/>
        </w:rPr>
        <w:t xml:space="preserve"> 4.    </w:t>
      </w:r>
      <w:r>
        <w:rPr>
          <w:sz w:val="24"/>
          <w:szCs w:val="24"/>
        </w:rPr>
        <w:t>Create Database</w:t>
      </w:r>
    </w:p>
    <w:p w14:paraId="10B6D040" w14:textId="77777777" w:rsidR="00A22EE1" w:rsidRDefault="00A22EE1">
      <w:pPr>
        <w:spacing w:before="14" w:line="280" w:lineRule="exact"/>
        <w:rPr>
          <w:sz w:val="28"/>
          <w:szCs w:val="28"/>
        </w:rPr>
      </w:pPr>
    </w:p>
    <w:p w14:paraId="505FD1F5" w14:textId="77777777" w:rsidR="00A22EE1" w:rsidRDefault="00E07C3B">
      <w:pPr>
        <w:spacing w:line="247" w:lineRule="auto"/>
        <w:ind w:left="1540" w:right="1035" w:hanging="360"/>
        <w:rPr>
          <w:sz w:val="24"/>
          <w:szCs w:val="24"/>
        </w:rPr>
      </w:pPr>
      <w:r>
        <w:rPr>
          <w:b/>
          <w:sz w:val="24"/>
          <w:szCs w:val="24"/>
          <w:u w:val="thick" w:color="000000"/>
        </w:rPr>
        <w:t xml:space="preserve"> 5.    </w:t>
      </w:r>
      <w:r>
        <w:rPr>
          <w:sz w:val="24"/>
          <w:szCs w:val="24"/>
        </w:rPr>
        <w:t>Create table CABHUB(Vcode intege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-4"/>
          <w:sz w:val="24"/>
          <w:szCs w:val="24"/>
        </w:rPr>
        <w:t xml:space="preserve"> </w:t>
      </w:r>
      <w:r>
        <w:rPr>
          <w:spacing w:val="-27"/>
          <w:sz w:val="24"/>
          <w:szCs w:val="24"/>
        </w:rPr>
        <w:t>V</w:t>
      </w:r>
      <w:r>
        <w:rPr>
          <w:sz w:val="24"/>
          <w:szCs w:val="24"/>
        </w:rPr>
        <w:t>ehicleName char(20),Make char(10),Color char(10),Capacity intege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,Cha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ges integer);</w:t>
      </w:r>
    </w:p>
    <w:p w14:paraId="07069261" w14:textId="77777777" w:rsidR="00A22EE1" w:rsidRDefault="00A22EE1">
      <w:pPr>
        <w:spacing w:before="5" w:line="280" w:lineRule="exact"/>
        <w:rPr>
          <w:sz w:val="28"/>
          <w:szCs w:val="28"/>
        </w:rPr>
      </w:pPr>
    </w:p>
    <w:p w14:paraId="222A35B5" w14:textId="77777777" w:rsidR="00A22EE1" w:rsidRDefault="00E07C3B">
      <w:pPr>
        <w:ind w:left="1180"/>
        <w:rPr>
          <w:sz w:val="24"/>
          <w:szCs w:val="24"/>
        </w:rPr>
      </w:pPr>
      <w:r>
        <w:rPr>
          <w:b/>
          <w:sz w:val="24"/>
          <w:szCs w:val="24"/>
          <w:u w:val="thick" w:color="000000"/>
        </w:rPr>
        <w:t xml:space="preserve"> 6.    </w:t>
      </w:r>
      <w:r>
        <w:rPr>
          <w:sz w:val="24"/>
          <w:szCs w:val="24"/>
        </w:rPr>
        <w:t>Insert into CABHUB values(101,'Innova','</w:t>
      </w:r>
      <w:r>
        <w:rPr>
          <w:spacing w:val="-17"/>
          <w:sz w:val="24"/>
          <w:szCs w:val="24"/>
        </w:rPr>
        <w:t>T</w:t>
      </w:r>
      <w:r>
        <w:rPr>
          <w:sz w:val="24"/>
          <w:szCs w:val="24"/>
        </w:rPr>
        <w:t>oyota','WHITE',7,15);</w:t>
      </w:r>
    </w:p>
    <w:p w14:paraId="485B2982" w14:textId="77777777" w:rsidR="00A22EE1" w:rsidRDefault="00E07C3B">
      <w:pPr>
        <w:spacing w:before="9"/>
        <w:ind w:left="100"/>
        <w:rPr>
          <w:sz w:val="24"/>
          <w:szCs w:val="24"/>
        </w:rPr>
        <w:sectPr w:rsidR="00A22EE1">
          <w:pgSz w:w="11920" w:h="16840"/>
          <w:pgMar w:top="1380" w:right="1440" w:bottom="280" w:left="1340" w:header="720" w:footer="720" w:gutter="0"/>
          <w:cols w:space="720"/>
        </w:sectPr>
      </w:pPr>
      <w:r>
        <w:rPr>
          <w:sz w:val="24"/>
          <w:szCs w:val="24"/>
        </w:rPr>
        <w:t>(Repeat this command with di</w:t>
      </w: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ferent values to insert all the records in the table CABHUB)</w:t>
      </w:r>
    </w:p>
    <w:p w14:paraId="6C544860" w14:textId="77777777" w:rsidR="00A22EE1" w:rsidRDefault="00A22EE1" w:rsidP="008D6863">
      <w:pPr>
        <w:spacing w:before="1" w:line="140" w:lineRule="exact"/>
        <w:jc w:val="both"/>
        <w:rPr>
          <w:sz w:val="15"/>
          <w:szCs w:val="15"/>
        </w:rPr>
      </w:pPr>
    </w:p>
    <w:p w14:paraId="78697725" w14:textId="77777777" w:rsidR="00A22EE1" w:rsidRDefault="00E07C3B" w:rsidP="008D6863">
      <w:pPr>
        <w:ind w:left="1180"/>
        <w:jc w:val="both"/>
        <w:rPr>
          <w:sz w:val="24"/>
          <w:szCs w:val="24"/>
        </w:rPr>
      </w:pPr>
      <w:r>
        <w:rPr>
          <w:b/>
          <w:sz w:val="24"/>
          <w:szCs w:val="24"/>
          <w:u w:val="thick" w:color="000000"/>
        </w:rPr>
        <w:t xml:space="preserve"> 7.    </w:t>
      </w:r>
      <w:r>
        <w:rPr>
          <w:sz w:val="24"/>
          <w:szCs w:val="24"/>
        </w:rPr>
        <w:t>Create table CUS</w:t>
      </w:r>
      <w:r>
        <w:rPr>
          <w:spacing w:val="-4"/>
          <w:sz w:val="24"/>
          <w:szCs w:val="24"/>
        </w:rPr>
        <w:t>T</w:t>
      </w:r>
      <w:r>
        <w:rPr>
          <w:sz w:val="24"/>
          <w:szCs w:val="24"/>
        </w:rPr>
        <w:t>OMER(Ccode intege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,Cname varchar(25),Vcode integer);</w:t>
      </w:r>
    </w:p>
    <w:p w14:paraId="010CB26B" w14:textId="77777777" w:rsidR="00A22EE1" w:rsidRDefault="00A22EE1" w:rsidP="008D6863">
      <w:pPr>
        <w:spacing w:before="14" w:line="280" w:lineRule="exact"/>
        <w:jc w:val="both"/>
        <w:rPr>
          <w:sz w:val="28"/>
          <w:szCs w:val="28"/>
        </w:rPr>
      </w:pPr>
    </w:p>
    <w:p w14:paraId="5F255C9B" w14:textId="77777777" w:rsidR="00A22EE1" w:rsidRDefault="00E07C3B" w:rsidP="008D6863">
      <w:pPr>
        <w:ind w:left="1142" w:right="2454"/>
        <w:jc w:val="both"/>
        <w:rPr>
          <w:sz w:val="24"/>
          <w:szCs w:val="24"/>
        </w:rPr>
      </w:pPr>
      <w:r>
        <w:rPr>
          <w:b/>
          <w:sz w:val="24"/>
          <w:szCs w:val="24"/>
          <w:u w:val="thick" w:color="000000"/>
        </w:rPr>
        <w:t xml:space="preserve"> 8.    </w:t>
      </w:r>
      <w:r>
        <w:rPr>
          <w:sz w:val="24"/>
          <w:szCs w:val="24"/>
        </w:rPr>
        <w:t>Insert into CUS</w:t>
      </w:r>
      <w:r>
        <w:rPr>
          <w:spacing w:val="-4"/>
          <w:sz w:val="24"/>
          <w:szCs w:val="24"/>
        </w:rPr>
        <w:t>T</w:t>
      </w:r>
      <w:r>
        <w:rPr>
          <w:sz w:val="24"/>
          <w:szCs w:val="24"/>
        </w:rPr>
        <w:t>OMER values(1,'Hemant sahu',101);</w:t>
      </w:r>
    </w:p>
    <w:p w14:paraId="375E86D1" w14:textId="77777777" w:rsidR="00A22EE1" w:rsidRDefault="00E07C3B" w:rsidP="008D6863">
      <w:pPr>
        <w:spacing w:before="9"/>
        <w:ind w:left="100"/>
        <w:jc w:val="both"/>
        <w:rPr>
          <w:sz w:val="24"/>
          <w:szCs w:val="24"/>
        </w:rPr>
      </w:pPr>
      <w:r>
        <w:rPr>
          <w:sz w:val="24"/>
          <w:szCs w:val="24"/>
        </w:rPr>
        <w:t>(Repeat this command with di</w:t>
      </w: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ferent values to insert all the records in the table</w:t>
      </w:r>
    </w:p>
    <w:p w14:paraId="4066E36E" w14:textId="77777777" w:rsidR="00A22EE1" w:rsidRDefault="00E07C3B">
      <w:pPr>
        <w:spacing w:before="9"/>
        <w:ind w:left="100"/>
        <w:rPr>
          <w:sz w:val="24"/>
          <w:szCs w:val="24"/>
        </w:rPr>
      </w:pPr>
      <w:r>
        <w:rPr>
          <w:sz w:val="24"/>
          <w:szCs w:val="24"/>
        </w:rPr>
        <w:t>CUS</w:t>
      </w:r>
      <w:r>
        <w:rPr>
          <w:spacing w:val="-4"/>
          <w:sz w:val="24"/>
          <w:szCs w:val="24"/>
        </w:rPr>
        <w:t>T</w:t>
      </w:r>
      <w:r>
        <w:rPr>
          <w:sz w:val="24"/>
          <w:szCs w:val="24"/>
        </w:rPr>
        <w:t>OMER)</w:t>
      </w:r>
    </w:p>
    <w:p w14:paraId="462FD531" w14:textId="77777777" w:rsidR="00A22EE1" w:rsidRDefault="00A22EE1">
      <w:pPr>
        <w:spacing w:before="14" w:line="280" w:lineRule="exact"/>
        <w:rPr>
          <w:sz w:val="28"/>
          <w:szCs w:val="28"/>
        </w:rPr>
      </w:pPr>
    </w:p>
    <w:p w14:paraId="341297A9" w14:textId="77777777" w:rsidR="00A22EE1" w:rsidRDefault="00E07C3B">
      <w:pPr>
        <w:ind w:left="100"/>
        <w:rPr>
          <w:sz w:val="24"/>
          <w:szCs w:val="24"/>
        </w:rPr>
      </w:pPr>
      <w:r>
        <w:rPr>
          <w:b/>
          <w:sz w:val="24"/>
          <w:szCs w:val="24"/>
          <w:u w:val="thick" w:color="000000"/>
        </w:rPr>
        <w:t xml:space="preserve"> SQL </w:t>
      </w:r>
      <w:r>
        <w:rPr>
          <w:b/>
          <w:spacing w:val="-13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 xml:space="preserve">Commands: </w:t>
      </w:r>
      <w:r>
        <w:rPr>
          <w:b/>
          <w:spacing w:val="-40"/>
          <w:sz w:val="24"/>
          <w:szCs w:val="24"/>
          <w:u w:val="thick" w:color="000000"/>
        </w:rPr>
        <w:t xml:space="preserve"> </w:t>
      </w:r>
    </w:p>
    <w:p w14:paraId="48510696" w14:textId="77777777" w:rsidR="00A22EE1" w:rsidRDefault="00A22EE1">
      <w:pPr>
        <w:spacing w:before="14" w:line="280" w:lineRule="exact"/>
        <w:rPr>
          <w:sz w:val="28"/>
          <w:szCs w:val="28"/>
        </w:rPr>
      </w:pPr>
    </w:p>
    <w:p w14:paraId="67767A50" w14:textId="4B57CBE2" w:rsidR="00A22EE1" w:rsidRDefault="00E07C3B" w:rsidP="003C29F3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3C29F3">
        <w:rPr>
          <w:b/>
          <w:spacing w:val="-22"/>
          <w:sz w:val="24"/>
          <w:szCs w:val="24"/>
        </w:rPr>
        <w:t>T</w:t>
      </w:r>
      <w:r w:rsidRPr="003C29F3">
        <w:rPr>
          <w:b/>
          <w:sz w:val="24"/>
          <w:szCs w:val="24"/>
        </w:rPr>
        <w:t>o display all white colou</w:t>
      </w:r>
      <w:r w:rsidRPr="003C29F3">
        <w:rPr>
          <w:b/>
          <w:spacing w:val="-4"/>
          <w:sz w:val="24"/>
          <w:szCs w:val="24"/>
        </w:rPr>
        <w:t>r</w:t>
      </w:r>
      <w:r w:rsidRPr="003C29F3">
        <w:rPr>
          <w:b/>
          <w:sz w:val="24"/>
          <w:szCs w:val="24"/>
        </w:rPr>
        <w:t>ed vehicles.</w:t>
      </w:r>
    </w:p>
    <w:p w14:paraId="02357140" w14:textId="77777777" w:rsidR="003C29F3" w:rsidRPr="003C29F3" w:rsidRDefault="003C29F3" w:rsidP="003C29F3">
      <w:pPr>
        <w:pStyle w:val="ListParagraph"/>
        <w:ind w:left="820"/>
        <w:rPr>
          <w:b/>
          <w:sz w:val="24"/>
          <w:szCs w:val="24"/>
        </w:rPr>
      </w:pPr>
    </w:p>
    <w:p w14:paraId="3891709E" w14:textId="3381B737" w:rsidR="003C29F3" w:rsidRPr="003C29F3" w:rsidRDefault="003C29F3" w:rsidP="003C29F3">
      <w:pPr>
        <w:pStyle w:val="ListParagraph"/>
        <w:ind w:left="820"/>
        <w:rPr>
          <w:sz w:val="24"/>
          <w:szCs w:val="24"/>
        </w:rPr>
      </w:pPr>
      <w:r w:rsidRPr="003C29F3">
        <w:rPr>
          <w:noProof/>
          <w:sz w:val="24"/>
          <w:szCs w:val="24"/>
        </w:rPr>
        <w:drawing>
          <wp:inline distT="0" distB="0" distL="0" distR="0" wp14:anchorId="125E9931" wp14:editId="796C5077">
            <wp:extent cx="565150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3663" w14:textId="77777777" w:rsidR="00A22EE1" w:rsidRDefault="00A22EE1">
      <w:pPr>
        <w:spacing w:before="14" w:line="280" w:lineRule="exact"/>
        <w:rPr>
          <w:sz w:val="28"/>
          <w:szCs w:val="28"/>
        </w:rPr>
      </w:pPr>
    </w:p>
    <w:p w14:paraId="5F16604F" w14:textId="6AC60F43" w:rsidR="00A22EE1" w:rsidRDefault="00E07C3B" w:rsidP="003C29F3">
      <w:pPr>
        <w:pStyle w:val="ListParagraph"/>
        <w:numPr>
          <w:ilvl w:val="0"/>
          <w:numId w:val="2"/>
        </w:numPr>
        <w:spacing w:line="247" w:lineRule="auto"/>
        <w:ind w:right="205"/>
        <w:rPr>
          <w:b/>
          <w:sz w:val="24"/>
          <w:szCs w:val="24"/>
        </w:rPr>
      </w:pPr>
      <w:r w:rsidRPr="003C29F3">
        <w:rPr>
          <w:b/>
          <w:spacing w:val="-22"/>
          <w:sz w:val="24"/>
          <w:szCs w:val="24"/>
        </w:rPr>
        <w:t>T</w:t>
      </w:r>
      <w:r w:rsidRPr="003C29F3">
        <w:rPr>
          <w:b/>
          <w:sz w:val="24"/>
          <w:szCs w:val="24"/>
        </w:rPr>
        <w:t>o display the</w:t>
      </w:r>
      <w:r w:rsidRPr="003C29F3">
        <w:rPr>
          <w:b/>
          <w:spacing w:val="-4"/>
          <w:sz w:val="24"/>
          <w:szCs w:val="24"/>
        </w:rPr>
        <w:t xml:space="preserve"> </w:t>
      </w:r>
      <w:r w:rsidRPr="003C29F3">
        <w:rPr>
          <w:b/>
          <w:spacing w:val="-22"/>
          <w:sz w:val="24"/>
          <w:szCs w:val="24"/>
        </w:rPr>
        <w:t>V</w:t>
      </w:r>
      <w:r w:rsidRPr="003C29F3">
        <w:rPr>
          <w:b/>
          <w:sz w:val="24"/>
          <w:szCs w:val="24"/>
        </w:rPr>
        <w:t>ehicleName , Make and Capacity in ascending order</w:t>
      </w:r>
      <w:r w:rsidRPr="003C29F3">
        <w:rPr>
          <w:b/>
          <w:spacing w:val="-4"/>
          <w:sz w:val="24"/>
          <w:szCs w:val="24"/>
        </w:rPr>
        <w:t xml:space="preserve"> </w:t>
      </w:r>
      <w:r w:rsidRPr="003C29F3">
        <w:rPr>
          <w:b/>
          <w:sz w:val="24"/>
          <w:szCs w:val="24"/>
        </w:rPr>
        <w:t>of their seating capacit</w:t>
      </w:r>
      <w:r w:rsidRPr="003C29F3">
        <w:rPr>
          <w:b/>
          <w:spacing w:val="-13"/>
          <w:sz w:val="24"/>
          <w:szCs w:val="24"/>
        </w:rPr>
        <w:t>y</w:t>
      </w:r>
      <w:r w:rsidRPr="003C29F3">
        <w:rPr>
          <w:b/>
          <w:sz w:val="24"/>
          <w:szCs w:val="24"/>
        </w:rPr>
        <w:t>.</w:t>
      </w:r>
    </w:p>
    <w:p w14:paraId="4B447E71" w14:textId="77777777" w:rsidR="003C29F3" w:rsidRPr="003C29F3" w:rsidRDefault="003C29F3" w:rsidP="003C29F3">
      <w:pPr>
        <w:pStyle w:val="ListParagraph"/>
        <w:spacing w:line="247" w:lineRule="auto"/>
        <w:ind w:left="820" w:right="205"/>
        <w:rPr>
          <w:b/>
          <w:sz w:val="24"/>
          <w:szCs w:val="24"/>
        </w:rPr>
      </w:pPr>
    </w:p>
    <w:p w14:paraId="153FA6C1" w14:textId="70DC82B9" w:rsidR="003C29F3" w:rsidRPr="003C29F3" w:rsidRDefault="003C29F3" w:rsidP="003C29F3">
      <w:pPr>
        <w:pStyle w:val="ListParagraph"/>
        <w:spacing w:line="247" w:lineRule="auto"/>
        <w:ind w:left="820" w:right="205"/>
        <w:rPr>
          <w:sz w:val="24"/>
          <w:szCs w:val="24"/>
        </w:rPr>
      </w:pPr>
      <w:r w:rsidRPr="003C29F3">
        <w:rPr>
          <w:noProof/>
          <w:sz w:val="24"/>
          <w:szCs w:val="24"/>
        </w:rPr>
        <w:drawing>
          <wp:inline distT="0" distB="0" distL="0" distR="0" wp14:anchorId="568FD55D" wp14:editId="76D52A56">
            <wp:extent cx="5651500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A990" w14:textId="77777777" w:rsidR="00A22EE1" w:rsidRDefault="00A22EE1">
      <w:pPr>
        <w:spacing w:before="5" w:line="280" w:lineRule="exact"/>
        <w:rPr>
          <w:sz w:val="28"/>
          <w:szCs w:val="28"/>
        </w:rPr>
      </w:pPr>
    </w:p>
    <w:p w14:paraId="6E6AE49B" w14:textId="61B8B3A2" w:rsidR="00A22EE1" w:rsidRDefault="00E07C3B" w:rsidP="003C29F3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3C29F3">
        <w:rPr>
          <w:b/>
          <w:spacing w:val="-22"/>
          <w:sz w:val="24"/>
          <w:szCs w:val="24"/>
        </w:rPr>
        <w:t>T</w:t>
      </w:r>
      <w:r w:rsidRPr="003C29F3">
        <w:rPr>
          <w:b/>
          <w:sz w:val="24"/>
          <w:szCs w:val="24"/>
        </w:rPr>
        <w:t>o display the highest charges at which a vehicle can be hi</w:t>
      </w:r>
      <w:r w:rsidRPr="003C29F3">
        <w:rPr>
          <w:b/>
          <w:spacing w:val="-4"/>
          <w:sz w:val="24"/>
          <w:szCs w:val="24"/>
        </w:rPr>
        <w:t>r</w:t>
      </w:r>
      <w:r w:rsidRPr="003C29F3">
        <w:rPr>
          <w:b/>
          <w:sz w:val="24"/>
          <w:szCs w:val="24"/>
        </w:rPr>
        <w:t>ed f</w:t>
      </w:r>
      <w:r w:rsidRPr="003C29F3">
        <w:rPr>
          <w:b/>
          <w:spacing w:val="-4"/>
          <w:sz w:val="24"/>
          <w:szCs w:val="24"/>
        </w:rPr>
        <w:t>r</w:t>
      </w:r>
      <w:r w:rsidRPr="003C29F3">
        <w:rPr>
          <w:b/>
          <w:sz w:val="24"/>
          <w:szCs w:val="24"/>
        </w:rPr>
        <w:t>om CABHUB</w:t>
      </w:r>
      <w:r w:rsidR="003C29F3" w:rsidRPr="003C29F3">
        <w:rPr>
          <w:b/>
          <w:sz w:val="24"/>
          <w:szCs w:val="24"/>
        </w:rPr>
        <w:t>.</w:t>
      </w:r>
    </w:p>
    <w:p w14:paraId="05D036FB" w14:textId="77777777" w:rsidR="003C29F3" w:rsidRPr="003C29F3" w:rsidRDefault="003C29F3" w:rsidP="003C29F3">
      <w:pPr>
        <w:pStyle w:val="ListParagraph"/>
        <w:ind w:left="820"/>
        <w:rPr>
          <w:b/>
          <w:sz w:val="24"/>
          <w:szCs w:val="24"/>
        </w:rPr>
      </w:pPr>
    </w:p>
    <w:p w14:paraId="640373A3" w14:textId="353F9915" w:rsidR="003C29F3" w:rsidRPr="003C29F3" w:rsidRDefault="003C29F3" w:rsidP="003C29F3">
      <w:pPr>
        <w:pStyle w:val="ListParagraph"/>
        <w:ind w:left="820"/>
        <w:rPr>
          <w:sz w:val="24"/>
          <w:szCs w:val="24"/>
        </w:rPr>
      </w:pPr>
      <w:r w:rsidRPr="003C29F3">
        <w:rPr>
          <w:noProof/>
          <w:sz w:val="24"/>
          <w:szCs w:val="24"/>
        </w:rPr>
        <w:drawing>
          <wp:inline distT="0" distB="0" distL="0" distR="0" wp14:anchorId="63E08A80" wp14:editId="382E4277">
            <wp:extent cx="5540220" cy="1135478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12B6" w14:textId="77777777" w:rsidR="00E07C3B" w:rsidRDefault="00E07C3B" w:rsidP="00E07C3B">
      <w:pPr>
        <w:spacing w:line="247" w:lineRule="auto"/>
        <w:ind w:right="334"/>
        <w:rPr>
          <w:sz w:val="28"/>
          <w:szCs w:val="28"/>
        </w:rPr>
      </w:pPr>
    </w:p>
    <w:p w14:paraId="10C78219" w14:textId="3712DF6D" w:rsidR="00A22EE1" w:rsidRDefault="00E07C3B" w:rsidP="003C29F3">
      <w:pPr>
        <w:pStyle w:val="ListParagraph"/>
        <w:numPr>
          <w:ilvl w:val="0"/>
          <w:numId w:val="2"/>
        </w:numPr>
        <w:spacing w:line="247" w:lineRule="auto"/>
        <w:ind w:right="334"/>
        <w:rPr>
          <w:b/>
          <w:sz w:val="24"/>
          <w:szCs w:val="24"/>
        </w:rPr>
      </w:pPr>
      <w:r w:rsidRPr="003C29F3">
        <w:rPr>
          <w:b/>
          <w:spacing w:val="-22"/>
          <w:sz w:val="24"/>
          <w:szCs w:val="24"/>
        </w:rPr>
        <w:t>T</w:t>
      </w:r>
      <w:r w:rsidRPr="003C29F3">
        <w:rPr>
          <w:b/>
          <w:sz w:val="24"/>
          <w:szCs w:val="24"/>
        </w:rPr>
        <w:t>o display the customer</w:t>
      </w:r>
      <w:r w:rsidRPr="003C29F3">
        <w:rPr>
          <w:b/>
          <w:spacing w:val="-4"/>
          <w:sz w:val="24"/>
          <w:szCs w:val="24"/>
        </w:rPr>
        <w:t xml:space="preserve"> </w:t>
      </w:r>
      <w:r w:rsidRPr="003C29F3">
        <w:rPr>
          <w:b/>
          <w:sz w:val="24"/>
          <w:szCs w:val="24"/>
        </w:rPr>
        <w:t>name and cor</w:t>
      </w:r>
      <w:r w:rsidRPr="003C29F3">
        <w:rPr>
          <w:b/>
          <w:spacing w:val="-4"/>
          <w:sz w:val="24"/>
          <w:szCs w:val="24"/>
        </w:rPr>
        <w:t>r</w:t>
      </w:r>
      <w:r w:rsidRPr="003C29F3">
        <w:rPr>
          <w:b/>
          <w:sz w:val="24"/>
          <w:szCs w:val="24"/>
        </w:rPr>
        <w:t>esponding name of the vehicle hi</w:t>
      </w:r>
      <w:r w:rsidRPr="003C29F3">
        <w:rPr>
          <w:b/>
          <w:spacing w:val="-4"/>
          <w:sz w:val="24"/>
          <w:szCs w:val="24"/>
        </w:rPr>
        <w:t>r</w:t>
      </w:r>
      <w:r w:rsidRPr="003C29F3">
        <w:rPr>
          <w:b/>
          <w:sz w:val="24"/>
          <w:szCs w:val="24"/>
        </w:rPr>
        <w:t>ed by them.</w:t>
      </w:r>
    </w:p>
    <w:p w14:paraId="6A1220C0" w14:textId="77777777" w:rsidR="001B7D69" w:rsidRPr="003C29F3" w:rsidRDefault="001B7D69" w:rsidP="001B7D69">
      <w:pPr>
        <w:pStyle w:val="ListParagraph"/>
        <w:spacing w:line="247" w:lineRule="auto"/>
        <w:ind w:left="820" w:right="334"/>
        <w:rPr>
          <w:b/>
          <w:sz w:val="24"/>
          <w:szCs w:val="24"/>
        </w:rPr>
      </w:pPr>
    </w:p>
    <w:p w14:paraId="05BCC58C" w14:textId="6BB86AD2" w:rsidR="003C29F3" w:rsidRPr="003C29F3" w:rsidRDefault="001B7D69" w:rsidP="003C29F3">
      <w:pPr>
        <w:pStyle w:val="ListParagraph"/>
        <w:spacing w:line="247" w:lineRule="auto"/>
        <w:ind w:left="820" w:right="334"/>
        <w:rPr>
          <w:sz w:val="24"/>
          <w:szCs w:val="24"/>
        </w:rPr>
      </w:pPr>
      <w:r w:rsidRPr="001B7D69">
        <w:rPr>
          <w:noProof/>
          <w:sz w:val="24"/>
          <w:szCs w:val="24"/>
        </w:rPr>
        <w:drawing>
          <wp:inline distT="0" distB="0" distL="0" distR="0" wp14:anchorId="1CE6DA6D" wp14:editId="7A735F10">
            <wp:extent cx="5651500" cy="978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6B27A" w14:textId="547F62E1" w:rsidR="00A22EE1" w:rsidRDefault="00A22EE1">
      <w:pPr>
        <w:spacing w:before="5" w:line="280" w:lineRule="exact"/>
        <w:rPr>
          <w:sz w:val="28"/>
          <w:szCs w:val="28"/>
        </w:rPr>
      </w:pPr>
    </w:p>
    <w:p w14:paraId="3601389E" w14:textId="77777777" w:rsidR="001B7D69" w:rsidRDefault="001B7D69">
      <w:pPr>
        <w:spacing w:before="5" w:line="280" w:lineRule="exact"/>
        <w:rPr>
          <w:sz w:val="28"/>
          <w:szCs w:val="28"/>
        </w:rPr>
      </w:pPr>
    </w:p>
    <w:p w14:paraId="5789D167" w14:textId="088BFDDE" w:rsidR="00A22EE1" w:rsidRDefault="00E07C3B" w:rsidP="001B7D6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1B7D69">
        <w:rPr>
          <w:b/>
          <w:spacing w:val="-22"/>
          <w:sz w:val="24"/>
          <w:szCs w:val="24"/>
        </w:rPr>
        <w:lastRenderedPageBreak/>
        <w:t>T</w:t>
      </w:r>
      <w:r w:rsidRPr="001B7D69">
        <w:rPr>
          <w:b/>
          <w:sz w:val="24"/>
          <w:szCs w:val="24"/>
        </w:rPr>
        <w:t>o display the number</w:t>
      </w:r>
      <w:r w:rsidRPr="001B7D69">
        <w:rPr>
          <w:b/>
          <w:spacing w:val="-4"/>
          <w:sz w:val="24"/>
          <w:szCs w:val="24"/>
        </w:rPr>
        <w:t xml:space="preserve"> </w:t>
      </w:r>
      <w:r w:rsidRPr="001B7D69">
        <w:rPr>
          <w:b/>
          <w:sz w:val="24"/>
          <w:szCs w:val="24"/>
        </w:rPr>
        <w:t>of make vehicle in the table CABHUB.</w:t>
      </w:r>
    </w:p>
    <w:p w14:paraId="7D96E278" w14:textId="77777777" w:rsidR="001B7D69" w:rsidRPr="001B7D69" w:rsidRDefault="001B7D69" w:rsidP="001B7D69">
      <w:pPr>
        <w:pStyle w:val="ListParagraph"/>
        <w:ind w:left="820"/>
        <w:rPr>
          <w:b/>
          <w:sz w:val="24"/>
          <w:szCs w:val="24"/>
        </w:rPr>
      </w:pPr>
    </w:p>
    <w:p w14:paraId="7534010D" w14:textId="215030F3" w:rsidR="001B7D69" w:rsidRPr="001B7D69" w:rsidRDefault="001B7D69" w:rsidP="001B7D69">
      <w:pPr>
        <w:pStyle w:val="ListParagraph"/>
        <w:ind w:left="820"/>
        <w:rPr>
          <w:sz w:val="24"/>
          <w:szCs w:val="24"/>
        </w:rPr>
      </w:pPr>
      <w:r w:rsidRPr="001B7D69">
        <w:rPr>
          <w:noProof/>
          <w:sz w:val="24"/>
          <w:szCs w:val="24"/>
        </w:rPr>
        <w:drawing>
          <wp:inline distT="0" distB="0" distL="0" distR="0" wp14:anchorId="1C72AF06" wp14:editId="76B13D5D">
            <wp:extent cx="4488569" cy="1188823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34983" w14:textId="77777777" w:rsidR="00A22EE1" w:rsidRDefault="00A22EE1">
      <w:pPr>
        <w:spacing w:before="14" w:line="280" w:lineRule="exact"/>
        <w:rPr>
          <w:sz w:val="28"/>
          <w:szCs w:val="28"/>
        </w:rPr>
      </w:pPr>
    </w:p>
    <w:p w14:paraId="1398126A" w14:textId="4746A072" w:rsidR="00A22EE1" w:rsidRDefault="00E07C3B" w:rsidP="001B7D69">
      <w:pPr>
        <w:pStyle w:val="ListParagraph"/>
        <w:numPr>
          <w:ilvl w:val="0"/>
          <w:numId w:val="2"/>
        </w:numPr>
        <w:spacing w:line="247" w:lineRule="auto"/>
        <w:ind w:right="623"/>
        <w:rPr>
          <w:b/>
          <w:sz w:val="24"/>
          <w:szCs w:val="24"/>
        </w:rPr>
      </w:pPr>
      <w:r w:rsidRPr="001B7D69">
        <w:rPr>
          <w:b/>
          <w:spacing w:val="-22"/>
          <w:sz w:val="24"/>
          <w:szCs w:val="24"/>
        </w:rPr>
        <w:t>T</w:t>
      </w:r>
      <w:r w:rsidRPr="001B7D69">
        <w:rPr>
          <w:b/>
          <w:sz w:val="24"/>
          <w:szCs w:val="24"/>
        </w:rPr>
        <w:t>o display the vehicle name, Name of the customer</w:t>
      </w:r>
      <w:r w:rsidRPr="001B7D69">
        <w:rPr>
          <w:b/>
          <w:spacing w:val="-4"/>
          <w:sz w:val="24"/>
          <w:szCs w:val="24"/>
        </w:rPr>
        <w:t xml:space="preserve"> </w:t>
      </w:r>
      <w:r w:rsidRPr="001B7D69">
        <w:rPr>
          <w:b/>
          <w:sz w:val="24"/>
          <w:szCs w:val="24"/>
        </w:rPr>
        <w:t>who has hi</w:t>
      </w:r>
      <w:r w:rsidRPr="001B7D69">
        <w:rPr>
          <w:b/>
          <w:spacing w:val="-4"/>
          <w:sz w:val="24"/>
          <w:szCs w:val="24"/>
        </w:rPr>
        <w:t>r</w:t>
      </w:r>
      <w:r w:rsidRPr="001B7D69">
        <w:rPr>
          <w:b/>
          <w:sz w:val="24"/>
          <w:szCs w:val="24"/>
        </w:rPr>
        <w:t>ed at the lowest charge.</w:t>
      </w:r>
    </w:p>
    <w:p w14:paraId="7B861552" w14:textId="56200520" w:rsidR="001B7D69" w:rsidRPr="001B7D69" w:rsidRDefault="001B7D69" w:rsidP="001B7D69">
      <w:pPr>
        <w:pStyle w:val="ListParagraph"/>
        <w:spacing w:line="247" w:lineRule="auto"/>
        <w:ind w:left="820" w:right="623"/>
        <w:rPr>
          <w:b/>
          <w:sz w:val="24"/>
          <w:szCs w:val="24"/>
        </w:rPr>
      </w:pPr>
    </w:p>
    <w:p w14:paraId="72BE44DF" w14:textId="14F206D7" w:rsidR="001B7D69" w:rsidRPr="001B7D69" w:rsidRDefault="001B7D69" w:rsidP="001B7D69">
      <w:pPr>
        <w:pStyle w:val="ListParagraph"/>
        <w:spacing w:line="247" w:lineRule="auto"/>
        <w:ind w:left="820" w:right="623"/>
        <w:rPr>
          <w:sz w:val="24"/>
          <w:szCs w:val="24"/>
        </w:rPr>
      </w:pPr>
      <w:r w:rsidRPr="001B7D69">
        <w:rPr>
          <w:noProof/>
          <w:sz w:val="24"/>
          <w:szCs w:val="24"/>
        </w:rPr>
        <w:drawing>
          <wp:inline distT="0" distB="0" distL="0" distR="0" wp14:anchorId="23FD1DC7" wp14:editId="1C1AB2B6">
            <wp:extent cx="5651500" cy="5378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2E98" w14:textId="77777777" w:rsidR="00A22EE1" w:rsidRDefault="00A22EE1">
      <w:pPr>
        <w:spacing w:before="5" w:line="280" w:lineRule="exact"/>
        <w:rPr>
          <w:sz w:val="28"/>
          <w:szCs w:val="28"/>
        </w:rPr>
      </w:pPr>
    </w:p>
    <w:p w14:paraId="4A935F00" w14:textId="0438AC92" w:rsidR="00A22EE1" w:rsidRDefault="00E07C3B" w:rsidP="001B7D6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1B7D69">
        <w:rPr>
          <w:b/>
          <w:spacing w:val="-22"/>
          <w:sz w:val="24"/>
          <w:szCs w:val="24"/>
        </w:rPr>
        <w:t>T</w:t>
      </w:r>
      <w:r w:rsidRPr="001B7D69">
        <w:rPr>
          <w:b/>
          <w:sz w:val="24"/>
          <w:szCs w:val="24"/>
        </w:rPr>
        <w:t>o display the number</w:t>
      </w:r>
      <w:r w:rsidRPr="001B7D69">
        <w:rPr>
          <w:b/>
          <w:spacing w:val="-4"/>
          <w:sz w:val="24"/>
          <w:szCs w:val="24"/>
        </w:rPr>
        <w:t xml:space="preserve"> </w:t>
      </w:r>
      <w:r w:rsidRPr="001B7D69">
        <w:rPr>
          <w:b/>
          <w:sz w:val="24"/>
          <w:szCs w:val="24"/>
        </w:rPr>
        <w:t xml:space="preserve">of vehicles </w:t>
      </w:r>
      <w:r w:rsidR="0049465E">
        <w:rPr>
          <w:b/>
          <w:sz w:val="24"/>
          <w:szCs w:val="24"/>
        </w:rPr>
        <w:t xml:space="preserve">based on color </w:t>
      </w:r>
      <w:r w:rsidRPr="001B7D69">
        <w:rPr>
          <w:b/>
          <w:sz w:val="24"/>
          <w:szCs w:val="24"/>
        </w:rPr>
        <w:t>f</w:t>
      </w:r>
      <w:r w:rsidRPr="001B7D69">
        <w:rPr>
          <w:b/>
          <w:spacing w:val="-4"/>
          <w:sz w:val="24"/>
          <w:szCs w:val="24"/>
        </w:rPr>
        <w:t>r</w:t>
      </w:r>
      <w:r w:rsidRPr="001B7D69">
        <w:rPr>
          <w:b/>
          <w:sz w:val="24"/>
          <w:szCs w:val="24"/>
        </w:rPr>
        <w:t>om each othe</w:t>
      </w:r>
      <w:r w:rsidRPr="001B7D69">
        <w:rPr>
          <w:b/>
          <w:spacing w:val="-22"/>
          <w:sz w:val="24"/>
          <w:szCs w:val="24"/>
        </w:rPr>
        <w:t>r</w:t>
      </w:r>
      <w:r w:rsidRPr="001B7D69">
        <w:rPr>
          <w:b/>
          <w:sz w:val="24"/>
          <w:szCs w:val="24"/>
        </w:rPr>
        <w:t>.</w:t>
      </w:r>
    </w:p>
    <w:p w14:paraId="0D40FD90" w14:textId="62693F75" w:rsidR="00B46FC7" w:rsidRDefault="00B46FC7" w:rsidP="00B46FC7">
      <w:pPr>
        <w:pStyle w:val="ListParagraph"/>
        <w:ind w:left="820"/>
        <w:rPr>
          <w:b/>
          <w:sz w:val="24"/>
          <w:szCs w:val="24"/>
        </w:rPr>
      </w:pPr>
      <w:r w:rsidRPr="00B46FC7">
        <w:rPr>
          <w:b/>
          <w:sz w:val="24"/>
          <w:szCs w:val="24"/>
        </w:rPr>
        <w:drawing>
          <wp:inline distT="0" distB="0" distL="0" distR="0" wp14:anchorId="7AB45620" wp14:editId="15B379DA">
            <wp:extent cx="5651500" cy="122428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920D8" w14:textId="77777777" w:rsidR="0049465E" w:rsidRPr="001B7D69" w:rsidRDefault="0049465E" w:rsidP="0049465E">
      <w:pPr>
        <w:pStyle w:val="ListParagraph"/>
        <w:ind w:left="820"/>
        <w:rPr>
          <w:b/>
          <w:sz w:val="24"/>
          <w:szCs w:val="24"/>
        </w:rPr>
      </w:pPr>
    </w:p>
    <w:p w14:paraId="379DBC5D" w14:textId="77777777" w:rsidR="001B7D69" w:rsidRPr="001B7D69" w:rsidRDefault="001B7D69" w:rsidP="001B7D69">
      <w:pPr>
        <w:pStyle w:val="ListParagraph"/>
        <w:ind w:left="820"/>
        <w:rPr>
          <w:sz w:val="24"/>
          <w:szCs w:val="24"/>
        </w:rPr>
      </w:pPr>
    </w:p>
    <w:p w14:paraId="12B05E6A" w14:textId="77777777" w:rsidR="00E07C3B" w:rsidRDefault="00E07C3B" w:rsidP="00E07C3B">
      <w:pPr>
        <w:ind w:firstLine="460"/>
        <w:rPr>
          <w:sz w:val="28"/>
          <w:szCs w:val="28"/>
        </w:rPr>
      </w:pPr>
    </w:p>
    <w:p w14:paraId="1322D311" w14:textId="3DD1E53A" w:rsidR="00A22EE1" w:rsidRPr="001B7D69" w:rsidRDefault="00E07C3B" w:rsidP="001B7D69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1B7D69">
        <w:rPr>
          <w:b/>
          <w:spacing w:val="-22"/>
          <w:sz w:val="24"/>
          <w:szCs w:val="24"/>
        </w:rPr>
        <w:t>T</w:t>
      </w:r>
      <w:r w:rsidRPr="001B7D69">
        <w:rPr>
          <w:b/>
          <w:sz w:val="24"/>
          <w:szCs w:val="24"/>
        </w:rPr>
        <w:t>o display the</w:t>
      </w:r>
      <w:r w:rsidRPr="001B7D69">
        <w:rPr>
          <w:b/>
          <w:spacing w:val="-4"/>
          <w:sz w:val="24"/>
          <w:szCs w:val="24"/>
        </w:rPr>
        <w:t xml:space="preserve"> </w:t>
      </w:r>
      <w:r w:rsidRPr="001B7D69">
        <w:rPr>
          <w:b/>
          <w:spacing w:val="-22"/>
          <w:sz w:val="24"/>
          <w:szCs w:val="24"/>
        </w:rPr>
        <w:t>V</w:t>
      </w:r>
      <w:r w:rsidRPr="001B7D69">
        <w:rPr>
          <w:b/>
          <w:sz w:val="24"/>
          <w:szCs w:val="24"/>
        </w:rPr>
        <w:t>ehicleName whose capacity is 4.</w:t>
      </w:r>
    </w:p>
    <w:p w14:paraId="1F78D922" w14:textId="77777777" w:rsidR="001B7D69" w:rsidRPr="001B7D69" w:rsidRDefault="001B7D69" w:rsidP="001B7D69">
      <w:pPr>
        <w:pStyle w:val="ListParagraph"/>
        <w:ind w:left="820"/>
        <w:rPr>
          <w:b/>
          <w:sz w:val="24"/>
          <w:szCs w:val="24"/>
        </w:rPr>
      </w:pPr>
    </w:p>
    <w:p w14:paraId="10B4788C" w14:textId="3B9F1030" w:rsidR="001B7D69" w:rsidRPr="001B7D69" w:rsidRDefault="001B7D69" w:rsidP="001B7D69">
      <w:pPr>
        <w:pStyle w:val="ListParagraph"/>
        <w:ind w:left="820"/>
        <w:rPr>
          <w:sz w:val="24"/>
          <w:szCs w:val="24"/>
        </w:rPr>
      </w:pPr>
      <w:r w:rsidRPr="001B7D69">
        <w:rPr>
          <w:noProof/>
          <w:sz w:val="24"/>
          <w:szCs w:val="24"/>
        </w:rPr>
        <w:drawing>
          <wp:inline distT="0" distB="0" distL="0" distR="0" wp14:anchorId="603CD44E" wp14:editId="18A9B07F">
            <wp:extent cx="5403048" cy="1402202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DC63" w14:textId="77777777" w:rsidR="00A22EE1" w:rsidRDefault="00A22EE1">
      <w:pPr>
        <w:spacing w:before="14" w:line="280" w:lineRule="exact"/>
        <w:rPr>
          <w:sz w:val="28"/>
          <w:szCs w:val="28"/>
        </w:rPr>
      </w:pPr>
    </w:p>
    <w:p w14:paraId="5A9E980E" w14:textId="77777777" w:rsidR="00A22EE1" w:rsidRDefault="00A22EE1">
      <w:pPr>
        <w:spacing w:before="14" w:line="240" w:lineRule="exact"/>
        <w:rPr>
          <w:sz w:val="24"/>
          <w:szCs w:val="24"/>
        </w:rPr>
      </w:pPr>
    </w:p>
    <w:p w14:paraId="113C45FA" w14:textId="77777777" w:rsidR="00A22EE1" w:rsidRDefault="00E07C3B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16"/>
          <w:sz w:val="22"/>
          <w:szCs w:val="22"/>
        </w:rPr>
        <w:t>L</w:t>
      </w:r>
      <w:r>
        <w:rPr>
          <w:rFonts w:ascii="Calibri" w:eastAsia="Calibri" w:hAnsi="Calibri" w:cs="Calibri"/>
          <w:spacing w:val="-14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:</w:t>
      </w:r>
    </w:p>
    <w:p w14:paraId="50554915" w14:textId="77777777" w:rsidR="00E07C3B" w:rsidRDefault="00E07C3B">
      <w:pPr>
        <w:ind w:left="100"/>
        <w:rPr>
          <w:rFonts w:ascii="Calibri" w:eastAsia="Calibri" w:hAnsi="Calibri" w:cs="Calibri"/>
          <w:sz w:val="22"/>
          <w:szCs w:val="22"/>
        </w:rPr>
      </w:pPr>
    </w:p>
    <w:p w14:paraId="72E18C7C" w14:textId="77777777" w:rsidR="00A22EE1" w:rsidRDefault="00E07C3B">
      <w:pPr>
        <w:spacing w:before="61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Thus the SQL</w:t>
      </w:r>
      <w:r>
        <w:rPr>
          <w:rFonts w:ascii="Calibri" w:eastAsia="Calibri" w:hAnsi="Calibri" w:cs="Calibri"/>
          <w:spacing w:val="5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ommands 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 xml:space="preserve">e 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6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ecu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ed succes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fully using M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SQL .</w:t>
      </w:r>
    </w:p>
    <w:sectPr w:rsidR="00A22EE1" w:rsidSect="00A22EE1">
      <w:pgSz w:w="11920" w:h="16840"/>
      <w:pgMar w:top="138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B17AA"/>
    <w:multiLevelType w:val="multilevel"/>
    <w:tmpl w:val="5A84E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8537C2B"/>
    <w:multiLevelType w:val="hybridMultilevel"/>
    <w:tmpl w:val="F200AD0E"/>
    <w:lvl w:ilvl="0" w:tplc="78FCFE22">
      <w:start w:val="8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3E59199C"/>
    <w:multiLevelType w:val="hybridMultilevel"/>
    <w:tmpl w:val="3A065240"/>
    <w:lvl w:ilvl="0" w:tplc="8300187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EE1"/>
    <w:rsid w:val="001B7D69"/>
    <w:rsid w:val="00330F54"/>
    <w:rsid w:val="003C29F3"/>
    <w:rsid w:val="0049465E"/>
    <w:rsid w:val="008D6863"/>
    <w:rsid w:val="00A22EE1"/>
    <w:rsid w:val="00B46FC7"/>
    <w:rsid w:val="00E0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86978"/>
  <w15:docId w15:val="{EDB7E2B4-FA5B-4C36-8217-C655288E9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3C2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HEMISTRYVIDEOES xmlns="a0a61a70-d674-46f2-b4ee-aace333e4597">
      <Url xsi:nil="true"/>
      <Description xsi:nil="true"/>
    </CHEMISTRYVIDEOE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2EF8FAC506A343A0236D3AEDE5000F" ma:contentTypeVersion="13" ma:contentTypeDescription="Create a new document." ma:contentTypeScope="" ma:versionID="e5308e0ee0bd1854ac70e2afa8e03fda">
  <xsd:schema xmlns:xsd="http://www.w3.org/2001/XMLSchema" xmlns:xs="http://www.w3.org/2001/XMLSchema" xmlns:p="http://schemas.microsoft.com/office/2006/metadata/properties" xmlns:ns2="a0a61a70-d674-46f2-b4ee-aace333e4597" xmlns:ns3="72c434ad-e352-4143-a32f-24d9c9236e02" targetNamespace="http://schemas.microsoft.com/office/2006/metadata/properties" ma:root="true" ma:fieldsID="3441c81279f03c5493fb9e5887c098f3" ns2:_="" ns3:_="">
    <xsd:import namespace="a0a61a70-d674-46f2-b4ee-aace333e4597"/>
    <xsd:import namespace="72c434ad-e352-4143-a32f-24d9c9236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CHEMISTRYVIDEO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a61a70-d674-46f2-b4ee-aace333e45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Length (seconds)" ma:internalName="MediaLengthInSeconds" ma:readOnly="true">
      <xsd:simpleType>
        <xsd:restriction base="dms:Unknown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CHEMISTRYVIDEOES" ma:index="20" nillable="true" ma:displayName="CHEMISTRY VIDEOES" ma:description="12 TH CHEMISTRY" ma:format="Hyperlink" ma:internalName="CHEMISTRYVIDEOE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434ad-e352-4143-a32f-24d9c9236e0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2EA1E8-1F17-440F-9EAE-EE7523877D3F}">
  <ds:schemaRefs>
    <ds:schemaRef ds:uri="http://schemas.microsoft.com/office/2006/metadata/properties"/>
    <ds:schemaRef ds:uri="http://schemas.microsoft.com/office/infopath/2007/PartnerControls"/>
    <ds:schemaRef ds:uri="a0a61a70-d674-46f2-b4ee-aace333e4597"/>
  </ds:schemaRefs>
</ds:datastoreItem>
</file>

<file path=customXml/itemProps2.xml><?xml version="1.0" encoding="utf-8"?>
<ds:datastoreItem xmlns:ds="http://schemas.openxmlformats.org/officeDocument/2006/customXml" ds:itemID="{78F656A8-E25E-4594-87F0-074AA828F0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a61a70-d674-46f2-b4ee-aace333e4597"/>
    <ds:schemaRef ds:uri="72c434ad-e352-4143-a32f-24d9c9236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F2FBEB-9FF4-440E-BA9C-4D6D859487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Sambath Kumar</cp:lastModifiedBy>
  <cp:revision>3</cp:revision>
  <dcterms:created xsi:type="dcterms:W3CDTF">2022-02-01T10:53:00Z</dcterms:created>
  <dcterms:modified xsi:type="dcterms:W3CDTF">2022-02-04T15:36:00Z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0x010100D02EF8FAC506A343A0236D3AEDE5000F</vt:lpwstr>
  </property>
</Properties>
</file>