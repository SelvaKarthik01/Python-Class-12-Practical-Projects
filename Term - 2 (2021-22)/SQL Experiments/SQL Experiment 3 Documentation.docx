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D578" w14:textId="71D9FE15" w:rsidR="0061787A" w:rsidRDefault="00BD3665">
      <w:pPr>
        <w:spacing w:before="60"/>
        <w:ind w:left="114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FB142D">
        <w:rPr>
          <w:b/>
          <w:sz w:val="24"/>
          <w:szCs w:val="24"/>
        </w:rPr>
        <w:t xml:space="preserve">                                                 </w:t>
      </w:r>
      <w:r w:rsidR="00FB142D">
        <w:rPr>
          <w:b/>
          <w:spacing w:val="27"/>
          <w:sz w:val="24"/>
          <w:szCs w:val="24"/>
        </w:rPr>
        <w:t xml:space="preserve"> </w:t>
      </w:r>
      <w:r w:rsidR="00FB142D">
        <w:rPr>
          <w:b/>
          <w:sz w:val="24"/>
          <w:szCs w:val="24"/>
        </w:rPr>
        <w:t>SQL-</w:t>
      </w:r>
      <w:r>
        <w:rPr>
          <w:b/>
          <w:sz w:val="24"/>
          <w:szCs w:val="24"/>
        </w:rPr>
        <w:t>3</w:t>
      </w:r>
    </w:p>
    <w:p w14:paraId="40214019" w14:textId="77777777" w:rsidR="0061787A" w:rsidRDefault="00FB142D">
      <w:pPr>
        <w:spacing w:before="9"/>
        <w:ind w:left="114"/>
        <w:rPr>
          <w:sz w:val="24"/>
          <w:szCs w:val="24"/>
        </w:rPr>
      </w:pPr>
      <w:r>
        <w:rPr>
          <w:b/>
          <w:sz w:val="24"/>
          <w:szCs w:val="24"/>
        </w:rPr>
        <w:t>Date:</w:t>
      </w:r>
    </w:p>
    <w:p w14:paraId="56A4E150" w14:textId="77777777" w:rsidR="0061787A" w:rsidRDefault="0061787A">
      <w:pPr>
        <w:spacing w:before="9" w:line="160" w:lineRule="exact"/>
        <w:rPr>
          <w:sz w:val="17"/>
          <w:szCs w:val="17"/>
        </w:rPr>
      </w:pPr>
    </w:p>
    <w:p w14:paraId="0E6498ED" w14:textId="77777777" w:rsidR="0061787A" w:rsidRDefault="0061787A">
      <w:pPr>
        <w:spacing w:line="200" w:lineRule="exact"/>
      </w:pPr>
    </w:p>
    <w:p w14:paraId="444B6DED" w14:textId="77777777" w:rsidR="0061787A" w:rsidRDefault="0061787A">
      <w:pPr>
        <w:spacing w:line="200" w:lineRule="exact"/>
      </w:pPr>
    </w:p>
    <w:p w14:paraId="1CC4EEEC" w14:textId="77777777" w:rsidR="0061787A" w:rsidRDefault="00FB142D">
      <w:pPr>
        <w:ind w:left="11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AIM:</w:t>
      </w:r>
      <w:r>
        <w:rPr>
          <w:b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o create tables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ACU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TY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 COURSES and execute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 SQL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commands.</w:t>
      </w:r>
    </w:p>
    <w:p w14:paraId="4A0E94B2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2C6B5D03" w14:textId="77777777" w:rsidR="0061787A" w:rsidRDefault="00FB142D">
      <w:pPr>
        <w:ind w:left="11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QUE</w:t>
      </w:r>
      <w:r>
        <w:rPr>
          <w:b/>
          <w:spacing w:val="-8"/>
          <w:sz w:val="24"/>
          <w:szCs w:val="24"/>
          <w:u w:val="thick" w:color="000000"/>
        </w:rPr>
        <w:t>R</w:t>
      </w:r>
      <w:r>
        <w:rPr>
          <w:b/>
          <w:spacing w:val="-22"/>
          <w:sz w:val="24"/>
          <w:szCs w:val="24"/>
          <w:u w:val="thick" w:color="000000"/>
        </w:rPr>
        <w:t>Y</w:t>
      </w:r>
      <w:r>
        <w:rPr>
          <w:b/>
          <w:sz w:val="24"/>
          <w:szCs w:val="24"/>
          <w:u w:val="thick" w:color="000000"/>
        </w:rPr>
        <w:t>:</w:t>
      </w:r>
      <w:r>
        <w:rPr>
          <w:b/>
          <w:spacing w:val="10"/>
          <w:sz w:val="24"/>
          <w:szCs w:val="24"/>
          <w:u w:val="thick" w:color="000000"/>
        </w:rPr>
        <w:t xml:space="preserve"> </w:t>
      </w:r>
    </w:p>
    <w:p w14:paraId="2DDC0898" w14:textId="77777777" w:rsidR="0061787A" w:rsidRDefault="00FB142D">
      <w:pPr>
        <w:spacing w:before="9" w:line="247" w:lineRule="auto"/>
        <w:ind w:left="114" w:right="383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 xml:space="preserve">eate tables </w:t>
      </w:r>
      <w:r>
        <w:rPr>
          <w:b/>
          <w:spacing w:val="-18"/>
          <w:sz w:val="24"/>
          <w:szCs w:val="24"/>
        </w:rPr>
        <w:t>F</w:t>
      </w:r>
      <w:r>
        <w:rPr>
          <w:b/>
          <w:sz w:val="24"/>
          <w:szCs w:val="24"/>
        </w:rPr>
        <w:t>ACU</w:t>
      </w:r>
      <w:r>
        <w:rPr>
          <w:b/>
          <w:spacing w:val="-22"/>
          <w:sz w:val="24"/>
          <w:szCs w:val="24"/>
        </w:rPr>
        <w:t>L</w:t>
      </w:r>
      <w:r>
        <w:rPr>
          <w:b/>
          <w:sz w:val="24"/>
          <w:szCs w:val="24"/>
        </w:rPr>
        <w:t>TY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and COURSES, write and execute the SQL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queries for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the given questions and observe the outputs.</w:t>
      </w:r>
    </w:p>
    <w:p w14:paraId="6D427426" w14:textId="77777777" w:rsidR="0061787A" w:rsidRDefault="0061787A">
      <w:pPr>
        <w:spacing w:before="5" w:line="280" w:lineRule="exact"/>
        <w:rPr>
          <w:sz w:val="28"/>
          <w:szCs w:val="28"/>
        </w:rPr>
      </w:pPr>
    </w:p>
    <w:p w14:paraId="296EDA34" w14:textId="77777777" w:rsidR="0061787A" w:rsidRDefault="00FB142D">
      <w:pPr>
        <w:spacing w:line="260" w:lineRule="exact"/>
        <w:ind w:left="834"/>
        <w:rPr>
          <w:sz w:val="24"/>
          <w:szCs w:val="24"/>
        </w:rPr>
      </w:pPr>
      <w:r>
        <w:rPr>
          <w:b/>
          <w:spacing w:val="-2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 xml:space="preserve">able: </w:t>
      </w:r>
      <w:r>
        <w:rPr>
          <w:b/>
          <w:spacing w:val="-18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ACU</w:t>
      </w:r>
      <w:r>
        <w:rPr>
          <w:b/>
          <w:spacing w:val="-22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TY</w:t>
      </w:r>
    </w:p>
    <w:p w14:paraId="1CB5D53C" w14:textId="77777777" w:rsidR="0061787A" w:rsidRDefault="0061787A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540"/>
        <w:gridCol w:w="1200"/>
        <w:gridCol w:w="1560"/>
        <w:gridCol w:w="1220"/>
      </w:tblGrid>
      <w:tr w:rsidR="0061787A" w14:paraId="2D97CD5D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1832" w14:textId="77777777" w:rsidR="0061787A" w:rsidRDefault="00FB142D">
            <w:pPr>
              <w:spacing w:before="75"/>
              <w:ind w:left="1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F_ID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6EEE2" w14:textId="77777777" w:rsidR="0061787A" w:rsidRDefault="00FB142D">
            <w:pPr>
              <w:spacing w:before="75"/>
              <w:ind w:left="406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4132" w14:textId="77777777" w:rsidR="0061787A" w:rsidRDefault="00FB142D">
            <w:pPr>
              <w:spacing w:before="75"/>
              <w:ind w:left="224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06FC" w14:textId="77777777" w:rsidR="0061787A" w:rsidRDefault="00FB142D">
            <w:pPr>
              <w:spacing w:before="75"/>
              <w:ind w:left="261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Hi</w:t>
            </w:r>
            <w:r>
              <w:rPr>
                <w:b/>
                <w:spacing w:val="-4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e_date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DA12" w14:textId="77777777" w:rsidR="0061787A" w:rsidRDefault="00FB142D">
            <w:pPr>
              <w:spacing w:before="75"/>
              <w:ind w:left="2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Salary</w:t>
            </w:r>
          </w:p>
        </w:tc>
      </w:tr>
      <w:tr w:rsidR="0061787A" w14:paraId="46EE8E9C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470C" w14:textId="77777777" w:rsidR="0061787A" w:rsidRDefault="00FB142D">
            <w:pPr>
              <w:spacing w:before="75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5E2B" w14:textId="77777777" w:rsidR="0061787A" w:rsidRDefault="00FB142D">
            <w:pPr>
              <w:spacing w:before="75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640C" w14:textId="77777777" w:rsidR="0061787A" w:rsidRDefault="00FB142D">
            <w:pPr>
              <w:spacing w:before="75"/>
              <w:ind w:left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Mishra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04B1" w14:textId="77777777" w:rsidR="0061787A" w:rsidRDefault="00FB142D">
            <w:pPr>
              <w:spacing w:before="75"/>
              <w:ind w:left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12/10/98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B619" w14:textId="77777777" w:rsidR="0061787A" w:rsidRDefault="00FB142D">
            <w:pPr>
              <w:spacing w:before="75"/>
              <w:ind w:lef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</w:tr>
      <w:tr w:rsidR="0061787A" w14:paraId="7CC2D231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D2FC" w14:textId="77777777" w:rsidR="0061787A" w:rsidRDefault="00FB142D">
            <w:pPr>
              <w:spacing w:before="75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DEFF" w14:textId="77777777" w:rsidR="0061787A" w:rsidRDefault="00FB142D">
            <w:pPr>
              <w:spacing w:before="75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Nitin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2A120" w14:textId="77777777" w:rsidR="0061787A" w:rsidRDefault="00FB142D">
            <w:pPr>
              <w:spacing w:before="75"/>
              <w:ind w:left="44"/>
              <w:rPr>
                <w:sz w:val="24"/>
                <w:szCs w:val="24"/>
              </w:rPr>
            </w:pPr>
            <w:r>
              <w:rPr>
                <w:spacing w:val="-27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yas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FCDA" w14:textId="77777777" w:rsidR="0061787A" w:rsidRDefault="00FB142D">
            <w:pPr>
              <w:spacing w:before="75"/>
              <w:ind w:left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24/12/94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01D2" w14:textId="77777777" w:rsidR="0061787A" w:rsidRDefault="00FB142D">
            <w:pPr>
              <w:spacing w:before="75"/>
              <w:ind w:left="3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</w:tr>
      <w:tr w:rsidR="0061787A" w14:paraId="7EC928F5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9A36" w14:textId="77777777" w:rsidR="0061787A" w:rsidRDefault="00FB142D">
            <w:pPr>
              <w:spacing w:before="75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6DF8F" w14:textId="77777777" w:rsidR="0061787A" w:rsidRDefault="00FB142D">
            <w:pPr>
              <w:spacing w:before="75"/>
              <w:ind w:left="5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Rakshit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57E7" w14:textId="77777777" w:rsidR="0061787A" w:rsidRDefault="00FB142D">
            <w:pPr>
              <w:spacing w:before="75"/>
              <w:ind w:left="4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Soni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0292" w14:textId="77777777" w:rsidR="0061787A" w:rsidRDefault="00FB142D">
            <w:pPr>
              <w:spacing w:before="75"/>
              <w:ind w:left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18/05/96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8A16" w14:textId="77777777" w:rsidR="0061787A" w:rsidRDefault="00FB142D">
            <w:pPr>
              <w:spacing w:before="75"/>
              <w:ind w:lef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</w:tr>
      <w:tr w:rsidR="0061787A" w14:paraId="1D606B05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3D56" w14:textId="77777777" w:rsidR="0061787A" w:rsidRDefault="00FB142D">
            <w:pPr>
              <w:spacing w:before="75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C94F" w14:textId="77777777" w:rsidR="0061787A" w:rsidRDefault="00FB142D">
            <w:pPr>
              <w:spacing w:before="75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Rashmi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B6F6" w14:textId="77777777" w:rsidR="0061787A" w:rsidRDefault="00FB142D">
            <w:pPr>
              <w:spacing w:before="75"/>
              <w:ind w:left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Malhotra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DE59" w14:textId="77777777" w:rsidR="0061787A" w:rsidRDefault="00FB142D">
            <w:pPr>
              <w:spacing w:before="75"/>
              <w:ind w:left="349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1/09/97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D438" w14:textId="77777777" w:rsidR="0061787A" w:rsidRDefault="00FB142D">
            <w:pPr>
              <w:spacing w:before="75"/>
              <w:ind w:left="311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1000</w:t>
            </w:r>
          </w:p>
        </w:tc>
      </w:tr>
      <w:tr w:rsidR="0061787A" w14:paraId="1D97C304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7044" w14:textId="77777777" w:rsidR="0061787A" w:rsidRDefault="00FB142D">
            <w:pPr>
              <w:spacing w:before="75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A531" w14:textId="77777777" w:rsidR="0061787A" w:rsidRDefault="00FB142D">
            <w:pPr>
              <w:spacing w:before="75"/>
              <w:ind w:left="5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Sulekha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FD06" w14:textId="77777777" w:rsidR="0061787A" w:rsidRDefault="00FB142D">
            <w:pPr>
              <w:spacing w:before="75"/>
              <w:ind w:left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Srivastava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C02C" w14:textId="77777777" w:rsidR="0061787A" w:rsidRDefault="00FB142D">
            <w:pPr>
              <w:spacing w:before="75"/>
              <w:ind w:left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05/06/99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2E87" w14:textId="77777777" w:rsidR="0061787A" w:rsidRDefault="00FB142D">
            <w:pPr>
              <w:spacing w:before="75"/>
              <w:ind w:lef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</w:tbl>
    <w:p w14:paraId="62213F5A" w14:textId="77777777" w:rsidR="0061787A" w:rsidRDefault="0061787A">
      <w:pPr>
        <w:spacing w:before="6" w:line="140" w:lineRule="exact"/>
        <w:rPr>
          <w:sz w:val="14"/>
          <w:szCs w:val="14"/>
        </w:rPr>
      </w:pPr>
    </w:p>
    <w:p w14:paraId="308843CD" w14:textId="77777777" w:rsidR="0061787A" w:rsidRDefault="0061787A">
      <w:pPr>
        <w:spacing w:line="200" w:lineRule="exact"/>
      </w:pPr>
    </w:p>
    <w:p w14:paraId="769DDCB9" w14:textId="77777777" w:rsidR="0061787A" w:rsidRDefault="0061787A">
      <w:pPr>
        <w:spacing w:line="200" w:lineRule="exact"/>
      </w:pPr>
    </w:p>
    <w:p w14:paraId="21298977" w14:textId="77777777" w:rsidR="0061787A" w:rsidRDefault="00FB142D">
      <w:pPr>
        <w:spacing w:before="29" w:line="260" w:lineRule="exact"/>
        <w:ind w:left="834"/>
        <w:rPr>
          <w:sz w:val="24"/>
          <w:szCs w:val="24"/>
        </w:rPr>
      </w:pPr>
      <w:r>
        <w:rPr>
          <w:b/>
          <w:spacing w:val="-2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able: COURSES</w:t>
      </w:r>
    </w:p>
    <w:p w14:paraId="518B4F34" w14:textId="77777777" w:rsidR="0061787A" w:rsidRDefault="0061787A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720"/>
        <w:gridCol w:w="1980"/>
        <w:gridCol w:w="1500"/>
      </w:tblGrid>
      <w:tr w:rsidR="0061787A" w14:paraId="16670BB4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67D6" w14:textId="77777777" w:rsidR="0061787A" w:rsidRDefault="00FB142D">
            <w:pPr>
              <w:spacing w:before="70"/>
              <w:ind w:left="13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C_ID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76CD" w14:textId="77777777" w:rsidR="0061787A" w:rsidRDefault="00FB142D">
            <w:pPr>
              <w:spacing w:before="70"/>
              <w:ind w:left="552" w:right="53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F_ID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06C32" w14:textId="77777777" w:rsidR="0061787A" w:rsidRDefault="00FB142D">
            <w:pPr>
              <w:spacing w:before="70"/>
              <w:ind w:left="62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365D9" w14:textId="77777777" w:rsidR="0061787A" w:rsidRDefault="00FB142D">
            <w:pPr>
              <w:spacing w:before="70"/>
              <w:ind w:left="484" w:right="46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Fees</w:t>
            </w:r>
          </w:p>
        </w:tc>
      </w:tr>
      <w:tr w:rsidR="0061787A" w14:paraId="2003ED33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B204" w14:textId="77777777" w:rsidR="0061787A" w:rsidRDefault="00FB142D">
            <w:pPr>
              <w:spacing w:before="70"/>
              <w:ind w:left="2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EAB7" w14:textId="77777777" w:rsidR="0061787A" w:rsidRDefault="00FB142D">
            <w:pPr>
              <w:spacing w:before="70"/>
              <w:ind w:left="639" w:right="6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4F37" w14:textId="77777777" w:rsidR="0061787A" w:rsidRDefault="00FB142D">
            <w:pPr>
              <w:spacing w:before="70"/>
              <w:ind w:lef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 Computing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9B78F" w14:textId="77777777" w:rsidR="0061787A" w:rsidRDefault="00FB142D">
            <w:pPr>
              <w:spacing w:before="70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61787A" w14:paraId="0BE8666E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87EE" w14:textId="77777777" w:rsidR="0061787A" w:rsidRDefault="00FB142D">
            <w:pPr>
              <w:spacing w:before="70"/>
              <w:ind w:left="2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9D76" w14:textId="77777777" w:rsidR="0061787A" w:rsidRDefault="00FB142D">
            <w:pPr>
              <w:spacing w:before="70"/>
              <w:ind w:left="639" w:right="6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9634" w14:textId="77777777" w:rsidR="0061787A" w:rsidRDefault="00FB142D">
            <w:pPr>
              <w:spacing w:before="70"/>
              <w:ind w:lef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Design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16AB" w14:textId="77777777" w:rsidR="0061787A" w:rsidRDefault="00FB142D">
            <w:pPr>
              <w:spacing w:before="70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16000</w:t>
            </w:r>
          </w:p>
        </w:tc>
      </w:tr>
      <w:tr w:rsidR="0061787A" w14:paraId="5BACED87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484C" w14:textId="77777777" w:rsidR="0061787A" w:rsidRDefault="00FB142D">
            <w:pPr>
              <w:spacing w:before="70"/>
              <w:ind w:left="2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909B" w14:textId="77777777" w:rsidR="0061787A" w:rsidRDefault="00FB142D">
            <w:pPr>
              <w:spacing w:before="70"/>
              <w:ind w:left="639" w:right="6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7409" w14:textId="77777777" w:rsidR="0061787A" w:rsidRDefault="00FB142D">
            <w:pPr>
              <w:spacing w:before="70"/>
              <w:ind w:lef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Security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03C0F" w14:textId="77777777" w:rsidR="0061787A" w:rsidRDefault="00FB142D">
            <w:pPr>
              <w:spacing w:before="70"/>
              <w:ind w:lef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</w:tr>
      <w:tr w:rsidR="0061787A" w14:paraId="730B5238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14B55" w14:textId="77777777" w:rsidR="0061787A" w:rsidRDefault="00FB142D">
            <w:pPr>
              <w:spacing w:before="70"/>
              <w:ind w:left="2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C24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B5F2" w14:textId="77777777" w:rsidR="0061787A" w:rsidRDefault="00FB142D">
            <w:pPr>
              <w:spacing w:before="70"/>
              <w:ind w:left="639" w:right="6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7FC5A" w14:textId="77777777" w:rsidR="0061787A" w:rsidRDefault="00FB142D">
            <w:pPr>
              <w:spacing w:before="70"/>
              <w:ind w:lef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Biology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D0B4" w14:textId="77777777" w:rsidR="0061787A" w:rsidRDefault="00FB142D">
            <w:pPr>
              <w:spacing w:before="70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 w:rsidR="0061787A" w14:paraId="7984E2CE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1D77" w14:textId="77777777" w:rsidR="0061787A" w:rsidRDefault="00FB142D">
            <w:pPr>
              <w:spacing w:before="70"/>
              <w:ind w:left="2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C25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2017" w14:textId="77777777" w:rsidR="0061787A" w:rsidRDefault="00FB142D">
            <w:pPr>
              <w:spacing w:before="70"/>
              <w:ind w:left="639" w:right="6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0599" w14:textId="77777777" w:rsidR="0061787A" w:rsidRDefault="00FB142D">
            <w:pPr>
              <w:spacing w:before="70"/>
              <w:ind w:lef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48025" w14:textId="77777777" w:rsidR="0061787A" w:rsidRDefault="00FB142D">
            <w:pPr>
              <w:spacing w:before="70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</w:tr>
      <w:tr w:rsidR="0061787A" w14:paraId="311932D8" w14:textId="77777777">
        <w:trPr>
          <w:trHeight w:hRule="exact"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F118" w14:textId="77777777" w:rsidR="0061787A" w:rsidRDefault="00FB142D">
            <w:pPr>
              <w:spacing w:before="70"/>
              <w:ind w:left="2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C26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71417" w14:textId="77777777" w:rsidR="0061787A" w:rsidRDefault="00FB142D">
            <w:pPr>
              <w:spacing w:before="70"/>
              <w:ind w:left="639" w:right="6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7F42" w14:textId="77777777" w:rsidR="0061787A" w:rsidRDefault="00FB142D">
            <w:pPr>
              <w:spacing w:before="70"/>
              <w:ind w:left="59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isual Basic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FD10" w14:textId="77777777" w:rsidR="0061787A" w:rsidRDefault="00FB142D">
            <w:pPr>
              <w:spacing w:before="70"/>
              <w:ind w:lef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</w:tr>
    </w:tbl>
    <w:p w14:paraId="2EC04ED4" w14:textId="77777777" w:rsidR="0061787A" w:rsidRDefault="0061787A">
      <w:pPr>
        <w:spacing w:line="200" w:lineRule="exact"/>
      </w:pPr>
    </w:p>
    <w:p w14:paraId="229CE3FF" w14:textId="77777777" w:rsidR="0061787A" w:rsidRDefault="0061787A">
      <w:pPr>
        <w:spacing w:line="200" w:lineRule="exact"/>
      </w:pPr>
    </w:p>
    <w:p w14:paraId="77E38453" w14:textId="77777777" w:rsidR="0061787A" w:rsidRDefault="0061787A">
      <w:pPr>
        <w:spacing w:line="200" w:lineRule="exact"/>
      </w:pPr>
    </w:p>
    <w:p w14:paraId="6E586A6C" w14:textId="77777777" w:rsidR="0061787A" w:rsidRDefault="0061787A">
      <w:pPr>
        <w:spacing w:before="6" w:line="220" w:lineRule="exact"/>
        <w:rPr>
          <w:sz w:val="22"/>
          <w:szCs w:val="22"/>
        </w:rPr>
      </w:pPr>
    </w:p>
    <w:p w14:paraId="50F79E41" w14:textId="77777777" w:rsidR="0061787A" w:rsidRDefault="00FB142D">
      <w:pPr>
        <w:spacing w:before="29"/>
        <w:ind w:left="11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PROCEDURE:</w:t>
      </w:r>
      <w:r>
        <w:rPr>
          <w:b/>
          <w:spacing w:val="6"/>
          <w:sz w:val="24"/>
          <w:szCs w:val="24"/>
          <w:u w:val="thick" w:color="000000"/>
        </w:rPr>
        <w:t xml:space="preserve"> </w:t>
      </w:r>
    </w:p>
    <w:p w14:paraId="467F088B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127789AD" w14:textId="77777777" w:rsidR="0061787A" w:rsidRDefault="00FB142D">
      <w:pPr>
        <w:ind w:left="119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1.    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software.</w:t>
      </w:r>
    </w:p>
    <w:p w14:paraId="0EE968C6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2B652CE0" w14:textId="77777777" w:rsidR="0061787A" w:rsidRDefault="00FB142D">
      <w:pPr>
        <w:ind w:left="119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2.    </w:t>
      </w:r>
      <w:r>
        <w:rPr>
          <w:sz w:val="24"/>
          <w:szCs w:val="24"/>
        </w:rPr>
        <w:t>Enter the password.</w:t>
      </w:r>
    </w:p>
    <w:p w14:paraId="63776903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7704778C" w14:textId="77777777" w:rsidR="0061787A" w:rsidRDefault="00FB142D">
      <w:pPr>
        <w:ind w:left="119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3.    </w:t>
      </w:r>
      <w:r>
        <w:rPr>
          <w:sz w:val="24"/>
          <w:szCs w:val="24"/>
        </w:rPr>
        <w:t xml:space="preserve">Enter the following commands in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prompt,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&gt;</w:t>
      </w:r>
    </w:p>
    <w:p w14:paraId="016B1F70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05A1BC9F" w14:textId="77777777" w:rsidR="0061787A" w:rsidRDefault="00FB142D">
      <w:pPr>
        <w:ind w:left="1194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4.    </w:t>
      </w:r>
      <w:r>
        <w:rPr>
          <w:sz w:val="24"/>
          <w:szCs w:val="24"/>
        </w:rPr>
        <w:t>Create Database</w:t>
      </w:r>
    </w:p>
    <w:p w14:paraId="28CDC454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78F1A210" w14:textId="77777777" w:rsidR="0061787A" w:rsidRDefault="00FB142D">
      <w:pPr>
        <w:spacing w:line="247" w:lineRule="auto"/>
        <w:ind w:left="1554" w:right="77" w:hanging="360"/>
        <w:rPr>
          <w:sz w:val="24"/>
          <w:szCs w:val="24"/>
        </w:rPr>
        <w:sectPr w:rsidR="0061787A">
          <w:pgSz w:w="11920" w:h="16840"/>
          <w:pgMar w:top="1080" w:right="1220" w:bottom="280" w:left="1020" w:header="720" w:footer="720" w:gutter="0"/>
          <w:cols w:space="720"/>
        </w:sectPr>
      </w:pPr>
      <w:r>
        <w:rPr>
          <w:b/>
          <w:sz w:val="24"/>
          <w:szCs w:val="24"/>
          <w:u w:val="thick" w:color="000000"/>
        </w:rPr>
        <w:t xml:space="preserve">5.    </w:t>
      </w:r>
      <w:r>
        <w:rPr>
          <w:sz w:val="24"/>
          <w:szCs w:val="24"/>
        </w:rPr>
        <w:t xml:space="preserve">Create table </w:t>
      </w:r>
      <w:proofErr w:type="gramStart"/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ACU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TY(</w:t>
      </w:r>
      <w:proofErr w:type="gramEnd"/>
      <w:r>
        <w:rPr>
          <w:sz w:val="24"/>
          <w:szCs w:val="24"/>
        </w:rPr>
        <w:t>F_ID intege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char(25),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char(25), </w:t>
      </w:r>
      <w:proofErr w:type="spellStart"/>
      <w:r>
        <w:rPr>
          <w:sz w:val="24"/>
          <w:szCs w:val="24"/>
        </w:rPr>
        <w:t>Hire_Date</w:t>
      </w:r>
      <w:proofErr w:type="spellEnd"/>
      <w:r>
        <w:rPr>
          <w:sz w:val="24"/>
          <w:szCs w:val="24"/>
        </w:rPr>
        <w:t xml:space="preserve"> date, Salary integer );</w:t>
      </w:r>
    </w:p>
    <w:p w14:paraId="68E32EAB" w14:textId="77777777" w:rsidR="0061787A" w:rsidRDefault="00FB142D" w:rsidP="00FB142D">
      <w:pPr>
        <w:spacing w:before="65"/>
        <w:ind w:left="1156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lastRenderedPageBreak/>
        <w:t xml:space="preserve">6.   </w:t>
      </w:r>
      <w:r w:rsidRPr="00FB14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Insert into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ACU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TY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values(102,'Amit','Mishra',12/10/98,12000);</w:t>
      </w:r>
    </w:p>
    <w:p w14:paraId="6E823919" w14:textId="77777777" w:rsidR="0061787A" w:rsidRDefault="00FB142D" w:rsidP="00FB142D">
      <w:pPr>
        <w:spacing w:before="9"/>
        <w:ind w:left="76"/>
        <w:jc w:val="both"/>
        <w:rPr>
          <w:sz w:val="24"/>
          <w:szCs w:val="24"/>
        </w:rPr>
      </w:pPr>
      <w:r>
        <w:rPr>
          <w:sz w:val="24"/>
          <w:szCs w:val="24"/>
        </w:rPr>
        <w:t>(Repeat this command with 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 xml:space="preserve">ferent values to insert all the records in the table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ACU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TY)</w:t>
      </w:r>
    </w:p>
    <w:p w14:paraId="14D57244" w14:textId="77777777" w:rsidR="0061787A" w:rsidRDefault="0061787A" w:rsidP="00FB142D">
      <w:pPr>
        <w:spacing w:before="14" w:line="280" w:lineRule="exact"/>
        <w:jc w:val="both"/>
        <w:rPr>
          <w:sz w:val="28"/>
          <w:szCs w:val="28"/>
        </w:rPr>
      </w:pPr>
    </w:p>
    <w:p w14:paraId="5B8D49AF" w14:textId="77777777" w:rsidR="0061787A" w:rsidRDefault="00FB142D" w:rsidP="00FB142D">
      <w:pPr>
        <w:ind w:left="1194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7.    </w:t>
      </w: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COURSES(</w:t>
      </w:r>
      <w:proofErr w:type="gramEnd"/>
      <w:r>
        <w:rPr>
          <w:sz w:val="24"/>
          <w:szCs w:val="24"/>
        </w:rPr>
        <w:t>C_ID char(5), F_ID intege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Cname</w:t>
      </w:r>
      <w:proofErr w:type="spellEnd"/>
      <w:r>
        <w:rPr>
          <w:sz w:val="24"/>
          <w:szCs w:val="24"/>
        </w:rPr>
        <w:t xml:space="preserve"> char(25), Fees integer);</w:t>
      </w:r>
    </w:p>
    <w:p w14:paraId="56509424" w14:textId="77777777" w:rsidR="0061787A" w:rsidRDefault="0061787A" w:rsidP="00FB142D">
      <w:pPr>
        <w:spacing w:before="14" w:line="280" w:lineRule="exact"/>
        <w:jc w:val="both"/>
        <w:rPr>
          <w:sz w:val="28"/>
          <w:szCs w:val="28"/>
        </w:rPr>
      </w:pPr>
    </w:p>
    <w:p w14:paraId="6C50138D" w14:textId="77777777" w:rsidR="0061787A" w:rsidRDefault="00FB142D" w:rsidP="00FB142D">
      <w:pPr>
        <w:ind w:left="1156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8.    </w:t>
      </w:r>
      <w:r>
        <w:rPr>
          <w:sz w:val="24"/>
          <w:szCs w:val="24"/>
        </w:rPr>
        <w:t xml:space="preserve">Insert into COURSES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'C21',102,'Grid Computing', 40000);</w:t>
      </w:r>
    </w:p>
    <w:p w14:paraId="570AE655" w14:textId="77777777" w:rsidR="0061787A" w:rsidRDefault="00FB142D" w:rsidP="00FB142D">
      <w:pPr>
        <w:spacing w:before="9"/>
        <w:ind w:left="73"/>
        <w:jc w:val="both"/>
        <w:rPr>
          <w:sz w:val="24"/>
          <w:szCs w:val="24"/>
        </w:rPr>
      </w:pPr>
      <w:r>
        <w:rPr>
          <w:sz w:val="24"/>
          <w:szCs w:val="24"/>
        </w:rPr>
        <w:t>(Repeat this command with 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 values to insert all the records in the table COURSES)</w:t>
      </w:r>
    </w:p>
    <w:p w14:paraId="58332A1D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3DE36F34" w14:textId="77777777" w:rsidR="0061787A" w:rsidRDefault="00FB142D">
      <w:pPr>
        <w:ind w:left="114"/>
        <w:rPr>
          <w:sz w:val="24"/>
          <w:szCs w:val="24"/>
        </w:rPr>
      </w:pPr>
      <w:proofErr w:type="gramStart"/>
      <w:r>
        <w:rPr>
          <w:b/>
          <w:sz w:val="24"/>
          <w:szCs w:val="24"/>
          <w:u w:val="thick" w:color="000000"/>
        </w:rPr>
        <w:t xml:space="preserve">SQL </w:t>
      </w:r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Commands</w:t>
      </w:r>
      <w:proofErr w:type="gramEnd"/>
      <w:r>
        <w:rPr>
          <w:b/>
          <w:sz w:val="24"/>
          <w:szCs w:val="24"/>
          <w:u w:val="thick" w:color="000000"/>
        </w:rPr>
        <w:t>:</w:t>
      </w:r>
      <w:r>
        <w:rPr>
          <w:b/>
          <w:spacing w:val="6"/>
          <w:sz w:val="24"/>
          <w:szCs w:val="24"/>
          <w:u w:val="thick" w:color="000000"/>
        </w:rPr>
        <w:t xml:space="preserve"> </w:t>
      </w:r>
    </w:p>
    <w:p w14:paraId="592E0178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54FB41CB" w14:textId="2AA87166" w:rsidR="0061787A" w:rsidRDefault="00FB142D" w:rsidP="003F75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F758C">
        <w:rPr>
          <w:b/>
          <w:spacing w:val="-22"/>
          <w:sz w:val="24"/>
          <w:szCs w:val="24"/>
        </w:rPr>
        <w:t>T</w:t>
      </w:r>
      <w:r w:rsidRPr="003F758C">
        <w:rPr>
          <w:b/>
          <w:sz w:val="24"/>
          <w:szCs w:val="24"/>
        </w:rPr>
        <w:t>o display details of those faculties whose salary is g</w:t>
      </w:r>
      <w:r w:rsidRPr="003F758C">
        <w:rPr>
          <w:b/>
          <w:spacing w:val="-4"/>
          <w:sz w:val="24"/>
          <w:szCs w:val="24"/>
        </w:rPr>
        <w:t>r</w:t>
      </w:r>
      <w:r w:rsidRPr="003F758C">
        <w:rPr>
          <w:b/>
          <w:sz w:val="24"/>
          <w:szCs w:val="24"/>
        </w:rPr>
        <w:t>eater</w:t>
      </w:r>
      <w:r w:rsidRPr="003F758C">
        <w:rPr>
          <w:b/>
          <w:spacing w:val="-4"/>
          <w:sz w:val="24"/>
          <w:szCs w:val="24"/>
        </w:rPr>
        <w:t xml:space="preserve"> </w:t>
      </w:r>
      <w:r w:rsidRPr="003F758C">
        <w:rPr>
          <w:b/>
          <w:sz w:val="24"/>
          <w:szCs w:val="24"/>
        </w:rPr>
        <w:t>than 12000.</w:t>
      </w:r>
    </w:p>
    <w:p w14:paraId="1B13178B" w14:textId="77777777" w:rsidR="003F758C" w:rsidRPr="003F758C" w:rsidRDefault="003F758C" w:rsidP="003F758C">
      <w:pPr>
        <w:rPr>
          <w:b/>
          <w:sz w:val="24"/>
          <w:szCs w:val="24"/>
        </w:rPr>
      </w:pPr>
    </w:p>
    <w:p w14:paraId="655DF8EC" w14:textId="1036AB34" w:rsidR="003F758C" w:rsidRPr="003F758C" w:rsidRDefault="003F758C" w:rsidP="003F758C">
      <w:pPr>
        <w:pStyle w:val="ListParagraph"/>
        <w:ind w:left="834"/>
        <w:rPr>
          <w:sz w:val="24"/>
          <w:szCs w:val="24"/>
        </w:rPr>
      </w:pPr>
      <w:r w:rsidRPr="003F758C">
        <w:rPr>
          <w:noProof/>
          <w:sz w:val="24"/>
          <w:szCs w:val="24"/>
        </w:rPr>
        <w:drawing>
          <wp:inline distT="0" distB="0" distL="0" distR="0" wp14:anchorId="1C529AD2" wp14:editId="280A3538">
            <wp:extent cx="4770533" cy="1196444"/>
            <wp:effectExtent l="0" t="0" r="0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E37C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1D7EE49D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32259B53" w14:textId="311E2915" w:rsidR="003F758C" w:rsidRDefault="00FB142D" w:rsidP="003F758C">
      <w:pPr>
        <w:pStyle w:val="ListParagraph"/>
        <w:numPr>
          <w:ilvl w:val="0"/>
          <w:numId w:val="2"/>
        </w:numPr>
        <w:spacing w:line="247" w:lineRule="auto"/>
        <w:ind w:right="360"/>
        <w:rPr>
          <w:b/>
          <w:sz w:val="24"/>
          <w:szCs w:val="24"/>
        </w:rPr>
      </w:pPr>
      <w:r w:rsidRPr="003F758C">
        <w:rPr>
          <w:b/>
          <w:spacing w:val="-22"/>
          <w:sz w:val="24"/>
          <w:szCs w:val="24"/>
        </w:rPr>
        <w:t>T</w:t>
      </w:r>
      <w:r w:rsidRPr="003F758C">
        <w:rPr>
          <w:b/>
          <w:sz w:val="24"/>
          <w:szCs w:val="24"/>
        </w:rPr>
        <w:t>o display the details of courses whose fees is in the range of 15000 to 50000(both values a</w:t>
      </w:r>
      <w:r w:rsidRPr="003F758C">
        <w:rPr>
          <w:b/>
          <w:spacing w:val="-4"/>
          <w:sz w:val="24"/>
          <w:szCs w:val="24"/>
        </w:rPr>
        <w:t>r</w:t>
      </w:r>
      <w:r w:rsidRPr="003F758C">
        <w:rPr>
          <w:b/>
          <w:sz w:val="24"/>
          <w:szCs w:val="24"/>
        </w:rPr>
        <w:t>e included)</w:t>
      </w:r>
    </w:p>
    <w:p w14:paraId="6D1AE211" w14:textId="77777777" w:rsidR="003F758C" w:rsidRDefault="003F758C" w:rsidP="003F758C">
      <w:pPr>
        <w:pStyle w:val="ListParagraph"/>
        <w:spacing w:line="247" w:lineRule="auto"/>
        <w:ind w:left="834" w:right="360"/>
        <w:rPr>
          <w:b/>
          <w:sz w:val="24"/>
          <w:szCs w:val="24"/>
        </w:rPr>
      </w:pPr>
    </w:p>
    <w:p w14:paraId="694C6B3B" w14:textId="06176176" w:rsidR="003F758C" w:rsidRDefault="003F758C" w:rsidP="003F758C">
      <w:pPr>
        <w:pStyle w:val="ListParagraph"/>
        <w:spacing w:line="247" w:lineRule="auto"/>
        <w:ind w:left="834" w:right="360"/>
        <w:rPr>
          <w:b/>
          <w:sz w:val="24"/>
          <w:szCs w:val="24"/>
        </w:rPr>
      </w:pPr>
      <w:r w:rsidRPr="003F758C">
        <w:rPr>
          <w:b/>
          <w:noProof/>
          <w:sz w:val="24"/>
          <w:szCs w:val="24"/>
        </w:rPr>
        <w:drawing>
          <wp:inline distT="0" distB="0" distL="0" distR="0" wp14:anchorId="4A02A8DC" wp14:editId="6314D437">
            <wp:extent cx="5982218" cy="1653683"/>
            <wp:effectExtent l="0" t="0" r="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4E20" w14:textId="017E2B1F" w:rsidR="003F758C" w:rsidRPr="003F758C" w:rsidRDefault="003F758C" w:rsidP="003F758C">
      <w:pPr>
        <w:spacing w:line="247" w:lineRule="auto"/>
        <w:ind w:left="474" w:right="360"/>
        <w:rPr>
          <w:sz w:val="24"/>
          <w:szCs w:val="24"/>
        </w:rPr>
      </w:pPr>
    </w:p>
    <w:p w14:paraId="4EDF9AF6" w14:textId="77777777" w:rsidR="0061787A" w:rsidRDefault="0061787A">
      <w:pPr>
        <w:spacing w:before="5" w:line="280" w:lineRule="exact"/>
        <w:rPr>
          <w:sz w:val="28"/>
          <w:szCs w:val="28"/>
        </w:rPr>
      </w:pPr>
    </w:p>
    <w:p w14:paraId="7348BD95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489E04C0" w14:textId="77777777" w:rsidR="0061787A" w:rsidRDefault="00FB142D">
      <w:pPr>
        <w:ind w:left="834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>o inc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 xml:space="preserve">ease the fees of all courses by 500 of the </w:t>
      </w:r>
      <w:proofErr w:type="gramStart"/>
      <w:r>
        <w:rPr>
          <w:b/>
          <w:sz w:val="24"/>
          <w:szCs w:val="24"/>
        </w:rPr>
        <w:t>course</w:t>
      </w:r>
      <w:proofErr w:type="gramEnd"/>
      <w:r>
        <w:rPr>
          <w:b/>
          <w:sz w:val="24"/>
          <w:szCs w:val="24"/>
        </w:rPr>
        <w:t xml:space="preserve"> whose </w:t>
      </w:r>
      <w:proofErr w:type="spellStart"/>
      <w:r>
        <w:rPr>
          <w:b/>
          <w:sz w:val="24"/>
          <w:szCs w:val="24"/>
        </w:rPr>
        <w:t>Cnmae</w:t>
      </w:r>
      <w:proofErr w:type="spellEnd"/>
      <w:r>
        <w:rPr>
          <w:b/>
          <w:sz w:val="24"/>
          <w:szCs w:val="24"/>
        </w:rPr>
        <w:t xml:space="preserve"> starts with</w:t>
      </w:r>
    </w:p>
    <w:p w14:paraId="257DD65D" w14:textId="416B0F0E" w:rsidR="003F758C" w:rsidRDefault="00FB142D" w:rsidP="003F758C">
      <w:pPr>
        <w:spacing w:before="9"/>
        <w:ind w:left="834"/>
        <w:rPr>
          <w:b/>
          <w:sz w:val="24"/>
          <w:szCs w:val="24"/>
        </w:rPr>
      </w:pPr>
      <w:r>
        <w:rPr>
          <w:b/>
          <w:sz w:val="24"/>
          <w:szCs w:val="24"/>
        </w:rPr>
        <w:t>“Computer”.</w:t>
      </w:r>
    </w:p>
    <w:p w14:paraId="432D6E64" w14:textId="77777777" w:rsidR="003F758C" w:rsidRDefault="003F758C" w:rsidP="003F758C">
      <w:pPr>
        <w:spacing w:before="9"/>
        <w:ind w:left="834"/>
        <w:rPr>
          <w:b/>
          <w:sz w:val="24"/>
          <w:szCs w:val="24"/>
        </w:rPr>
      </w:pPr>
    </w:p>
    <w:p w14:paraId="4E93E887" w14:textId="30B7C825" w:rsidR="0061787A" w:rsidRPr="003F758C" w:rsidRDefault="003F758C" w:rsidP="003F758C">
      <w:pPr>
        <w:spacing w:before="9"/>
        <w:ind w:left="834"/>
        <w:rPr>
          <w:b/>
          <w:sz w:val="24"/>
          <w:szCs w:val="24"/>
        </w:rPr>
      </w:pPr>
      <w:r w:rsidRPr="003F758C">
        <w:rPr>
          <w:b/>
          <w:noProof/>
          <w:sz w:val="24"/>
          <w:szCs w:val="24"/>
        </w:rPr>
        <w:drawing>
          <wp:inline distT="0" distB="0" distL="0" distR="0" wp14:anchorId="722BC15C" wp14:editId="24CF57E1">
            <wp:extent cx="6057900" cy="22282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6E45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5E2EFDC5" w14:textId="18A4B9FB" w:rsidR="0061787A" w:rsidRPr="00091DD5" w:rsidRDefault="00FB142D" w:rsidP="00091DD5">
      <w:pPr>
        <w:pStyle w:val="ListParagraph"/>
        <w:numPr>
          <w:ilvl w:val="0"/>
          <w:numId w:val="3"/>
        </w:numPr>
        <w:spacing w:line="247" w:lineRule="auto"/>
        <w:ind w:right="70"/>
        <w:rPr>
          <w:b/>
          <w:sz w:val="24"/>
          <w:szCs w:val="24"/>
        </w:rPr>
      </w:pPr>
      <w:r w:rsidRPr="00091DD5">
        <w:rPr>
          <w:b/>
          <w:spacing w:val="-22"/>
          <w:sz w:val="24"/>
          <w:szCs w:val="24"/>
        </w:rPr>
        <w:lastRenderedPageBreak/>
        <w:t>T</w:t>
      </w:r>
      <w:r w:rsidRPr="00091DD5">
        <w:rPr>
          <w:b/>
          <w:sz w:val="24"/>
          <w:szCs w:val="24"/>
        </w:rPr>
        <w:t>o display details of those courses which a</w:t>
      </w:r>
      <w:r w:rsidRPr="00091DD5">
        <w:rPr>
          <w:b/>
          <w:spacing w:val="-4"/>
          <w:sz w:val="24"/>
          <w:szCs w:val="24"/>
        </w:rPr>
        <w:t>r</w:t>
      </w:r>
      <w:r w:rsidRPr="00091DD5">
        <w:rPr>
          <w:b/>
          <w:sz w:val="24"/>
          <w:szCs w:val="24"/>
        </w:rPr>
        <w:t>e taught by '</w:t>
      </w:r>
      <w:proofErr w:type="spellStart"/>
      <w:r w:rsidRPr="00091DD5">
        <w:rPr>
          <w:b/>
          <w:sz w:val="24"/>
          <w:szCs w:val="24"/>
        </w:rPr>
        <w:t>Sulekha</w:t>
      </w:r>
      <w:proofErr w:type="spellEnd"/>
      <w:r w:rsidRPr="00091DD5">
        <w:rPr>
          <w:b/>
          <w:sz w:val="24"/>
          <w:szCs w:val="24"/>
        </w:rPr>
        <w:t xml:space="preserve">' in </w:t>
      </w:r>
      <w:proofErr w:type="spellStart"/>
      <w:r w:rsidRPr="00091DD5">
        <w:rPr>
          <w:b/>
          <w:sz w:val="24"/>
          <w:szCs w:val="24"/>
        </w:rPr>
        <w:t>desending</w:t>
      </w:r>
      <w:proofErr w:type="spellEnd"/>
      <w:r w:rsidRPr="00091DD5">
        <w:rPr>
          <w:b/>
          <w:sz w:val="24"/>
          <w:szCs w:val="24"/>
        </w:rPr>
        <w:t xml:space="preserve"> order of courses.</w:t>
      </w:r>
    </w:p>
    <w:p w14:paraId="036AE9F1" w14:textId="77777777" w:rsidR="003F758C" w:rsidRPr="003F758C" w:rsidRDefault="003F758C" w:rsidP="003F758C">
      <w:pPr>
        <w:pStyle w:val="ListParagraph"/>
        <w:spacing w:line="247" w:lineRule="auto"/>
        <w:ind w:left="834" w:right="70"/>
        <w:rPr>
          <w:b/>
          <w:sz w:val="24"/>
          <w:szCs w:val="24"/>
        </w:rPr>
      </w:pPr>
    </w:p>
    <w:p w14:paraId="4E79C5B6" w14:textId="33A6A62E" w:rsidR="003F758C" w:rsidRPr="003F758C" w:rsidRDefault="000E5597" w:rsidP="003F758C">
      <w:pPr>
        <w:pStyle w:val="ListParagraph"/>
        <w:spacing w:line="247" w:lineRule="auto"/>
        <w:ind w:left="834" w:right="70"/>
        <w:rPr>
          <w:sz w:val="24"/>
          <w:szCs w:val="24"/>
        </w:rPr>
      </w:pPr>
      <w:r>
        <w:rPr>
          <w:noProof/>
        </w:rPr>
        <w:drawing>
          <wp:inline distT="0" distB="0" distL="0" distR="0" wp14:anchorId="1B420DE7" wp14:editId="501C0C91">
            <wp:extent cx="5943600" cy="643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A4AF4" w14:textId="77777777" w:rsidR="0061787A" w:rsidRDefault="0061787A">
      <w:pPr>
        <w:spacing w:before="5" w:line="280" w:lineRule="exact"/>
        <w:rPr>
          <w:sz w:val="28"/>
          <w:szCs w:val="28"/>
        </w:rPr>
      </w:pPr>
    </w:p>
    <w:p w14:paraId="2AAA4B0F" w14:textId="77777777" w:rsidR="0061787A" w:rsidRDefault="0061787A">
      <w:pPr>
        <w:spacing w:line="160" w:lineRule="exact"/>
        <w:rPr>
          <w:sz w:val="17"/>
          <w:szCs w:val="17"/>
        </w:rPr>
      </w:pPr>
    </w:p>
    <w:p w14:paraId="620E3ED0" w14:textId="44780133" w:rsidR="0061787A" w:rsidRDefault="00FB142D" w:rsidP="00091DD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F758C">
        <w:rPr>
          <w:b/>
          <w:spacing w:val="-22"/>
          <w:sz w:val="24"/>
          <w:szCs w:val="24"/>
        </w:rPr>
        <w:t>T</w:t>
      </w:r>
      <w:r w:rsidRPr="003F758C">
        <w:rPr>
          <w:b/>
          <w:sz w:val="24"/>
          <w:szCs w:val="24"/>
        </w:rPr>
        <w:t>o display the number</w:t>
      </w:r>
      <w:r w:rsidRPr="003F758C">
        <w:rPr>
          <w:b/>
          <w:spacing w:val="-4"/>
          <w:sz w:val="24"/>
          <w:szCs w:val="24"/>
        </w:rPr>
        <w:t xml:space="preserve"> </w:t>
      </w:r>
      <w:r w:rsidRPr="003F758C">
        <w:rPr>
          <w:b/>
          <w:sz w:val="24"/>
          <w:szCs w:val="24"/>
        </w:rPr>
        <w:t>of make F_ID in the COURSES table.</w:t>
      </w:r>
    </w:p>
    <w:p w14:paraId="4AD2D5E6" w14:textId="77777777" w:rsidR="003F758C" w:rsidRPr="003F758C" w:rsidRDefault="003F758C" w:rsidP="003F758C">
      <w:pPr>
        <w:pStyle w:val="ListParagraph"/>
        <w:ind w:left="834"/>
        <w:rPr>
          <w:b/>
          <w:sz w:val="24"/>
          <w:szCs w:val="24"/>
        </w:rPr>
      </w:pPr>
    </w:p>
    <w:p w14:paraId="2C72B6FD" w14:textId="12414F78" w:rsidR="003F758C" w:rsidRPr="003F758C" w:rsidRDefault="003F758C" w:rsidP="003F758C">
      <w:pPr>
        <w:pStyle w:val="ListParagraph"/>
        <w:ind w:left="834"/>
        <w:rPr>
          <w:sz w:val="24"/>
          <w:szCs w:val="24"/>
        </w:rPr>
      </w:pPr>
      <w:r w:rsidRPr="003F758C">
        <w:rPr>
          <w:noProof/>
          <w:sz w:val="24"/>
          <w:szCs w:val="24"/>
        </w:rPr>
        <w:drawing>
          <wp:inline distT="0" distB="0" distL="0" distR="0" wp14:anchorId="6E926EA8" wp14:editId="0248F8A8">
            <wp:extent cx="6057900" cy="12357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C86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45F7DE26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5112401B" w14:textId="61079BEA" w:rsidR="0061787A" w:rsidRDefault="00FB142D" w:rsidP="00091DD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F758C">
        <w:rPr>
          <w:b/>
          <w:spacing w:val="-22"/>
          <w:sz w:val="24"/>
          <w:szCs w:val="24"/>
        </w:rPr>
        <w:t>T</w:t>
      </w:r>
      <w:r w:rsidRPr="003F758C">
        <w:rPr>
          <w:b/>
          <w:sz w:val="24"/>
          <w:szCs w:val="24"/>
        </w:rPr>
        <w:t>o display the name of the faculty who gets maximum salar</w:t>
      </w:r>
      <w:r w:rsidRPr="003F758C">
        <w:rPr>
          <w:b/>
          <w:spacing w:val="-13"/>
          <w:sz w:val="24"/>
          <w:szCs w:val="24"/>
        </w:rPr>
        <w:t>y</w:t>
      </w:r>
      <w:r w:rsidRPr="003F758C">
        <w:rPr>
          <w:b/>
          <w:sz w:val="24"/>
          <w:szCs w:val="24"/>
        </w:rPr>
        <w:t>.</w:t>
      </w:r>
    </w:p>
    <w:p w14:paraId="7BF548AE" w14:textId="77777777" w:rsidR="003F758C" w:rsidRPr="003F758C" w:rsidRDefault="003F758C" w:rsidP="003F758C">
      <w:pPr>
        <w:pStyle w:val="ListParagraph"/>
        <w:ind w:left="834"/>
        <w:rPr>
          <w:b/>
          <w:sz w:val="24"/>
          <w:szCs w:val="24"/>
        </w:rPr>
      </w:pPr>
    </w:p>
    <w:p w14:paraId="36934C11" w14:textId="224FAD42" w:rsidR="00091DD5" w:rsidRDefault="003F758C" w:rsidP="00091DD5">
      <w:pPr>
        <w:pStyle w:val="ListParagraph"/>
        <w:ind w:left="834"/>
        <w:rPr>
          <w:sz w:val="24"/>
          <w:szCs w:val="24"/>
        </w:rPr>
      </w:pPr>
      <w:r w:rsidRPr="003F758C">
        <w:rPr>
          <w:noProof/>
          <w:sz w:val="24"/>
          <w:szCs w:val="24"/>
        </w:rPr>
        <w:drawing>
          <wp:inline distT="0" distB="0" distL="0" distR="0" wp14:anchorId="600A929B" wp14:editId="598511C5">
            <wp:extent cx="6057900" cy="8610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7ACA" w14:textId="4CB8E279" w:rsidR="00091DD5" w:rsidRDefault="00091DD5" w:rsidP="00091DD5">
      <w:pPr>
        <w:pStyle w:val="ListParagraph"/>
        <w:ind w:left="834"/>
        <w:rPr>
          <w:sz w:val="24"/>
          <w:szCs w:val="24"/>
        </w:rPr>
      </w:pPr>
    </w:p>
    <w:p w14:paraId="6BD51139" w14:textId="77777777" w:rsidR="00091DD5" w:rsidRPr="00091DD5" w:rsidRDefault="00091DD5" w:rsidP="00091DD5">
      <w:pPr>
        <w:pStyle w:val="ListParagraph"/>
        <w:ind w:left="834"/>
        <w:rPr>
          <w:sz w:val="24"/>
          <w:szCs w:val="24"/>
        </w:rPr>
      </w:pPr>
    </w:p>
    <w:p w14:paraId="51F52D52" w14:textId="2C3A0468" w:rsidR="0061787A" w:rsidRDefault="00FB142D" w:rsidP="00091DD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91DD5">
        <w:rPr>
          <w:b/>
          <w:spacing w:val="-22"/>
          <w:sz w:val="24"/>
          <w:szCs w:val="24"/>
        </w:rPr>
        <w:t>T</w:t>
      </w:r>
      <w:r w:rsidRPr="00091DD5">
        <w:rPr>
          <w:b/>
          <w:sz w:val="24"/>
          <w:szCs w:val="24"/>
        </w:rPr>
        <w:t>o display the faculty name with the name of the courses taught by them.</w:t>
      </w:r>
    </w:p>
    <w:p w14:paraId="48C7C5CC" w14:textId="77777777" w:rsidR="00D64C68" w:rsidRDefault="00D64C68" w:rsidP="00D64C68">
      <w:pPr>
        <w:pStyle w:val="ListParagraph"/>
        <w:ind w:left="834"/>
        <w:rPr>
          <w:b/>
          <w:sz w:val="24"/>
          <w:szCs w:val="24"/>
        </w:rPr>
      </w:pPr>
    </w:p>
    <w:p w14:paraId="0EE49D33" w14:textId="4FF2C9FF" w:rsidR="00D64C68" w:rsidRPr="00091DD5" w:rsidRDefault="00D64C68" w:rsidP="00D64C68">
      <w:pPr>
        <w:pStyle w:val="ListParagraph"/>
        <w:ind w:left="834"/>
        <w:rPr>
          <w:b/>
          <w:sz w:val="24"/>
          <w:szCs w:val="24"/>
        </w:rPr>
      </w:pPr>
      <w:r w:rsidRPr="00D64C68">
        <w:rPr>
          <w:b/>
          <w:noProof/>
          <w:sz w:val="24"/>
          <w:szCs w:val="24"/>
        </w:rPr>
        <w:drawing>
          <wp:inline distT="0" distB="0" distL="0" distR="0" wp14:anchorId="303C170D" wp14:editId="2810EBFD">
            <wp:extent cx="6057900" cy="14624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9A6" w14:textId="77777777" w:rsidR="00091DD5" w:rsidRPr="00091DD5" w:rsidRDefault="00091DD5" w:rsidP="00091DD5">
      <w:pPr>
        <w:rPr>
          <w:sz w:val="24"/>
          <w:szCs w:val="24"/>
        </w:rPr>
      </w:pPr>
    </w:p>
    <w:p w14:paraId="45D892F5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208A97A0" w14:textId="77777777" w:rsidR="0061787A" w:rsidRDefault="0061787A">
      <w:pPr>
        <w:spacing w:before="5" w:line="280" w:lineRule="exact"/>
        <w:rPr>
          <w:sz w:val="28"/>
          <w:szCs w:val="28"/>
        </w:rPr>
      </w:pPr>
    </w:p>
    <w:p w14:paraId="7FE787B3" w14:textId="77777777" w:rsidR="0061787A" w:rsidRDefault="00FB142D" w:rsidP="00FB142D">
      <w:pPr>
        <w:ind w:left="556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RESUL</w:t>
      </w:r>
      <w:r>
        <w:rPr>
          <w:b/>
          <w:spacing w:val="-18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:</w:t>
      </w:r>
      <w:r>
        <w:rPr>
          <w:b/>
          <w:spacing w:val="6"/>
          <w:sz w:val="24"/>
          <w:szCs w:val="24"/>
          <w:u w:val="thick" w:color="000000"/>
        </w:rPr>
        <w:t xml:space="preserve"> </w:t>
      </w:r>
    </w:p>
    <w:p w14:paraId="704DCF2B" w14:textId="77777777" w:rsidR="0061787A" w:rsidRDefault="0061787A">
      <w:pPr>
        <w:spacing w:before="14" w:line="280" w:lineRule="exact"/>
        <w:rPr>
          <w:sz w:val="28"/>
          <w:szCs w:val="28"/>
        </w:rPr>
      </w:pPr>
    </w:p>
    <w:p w14:paraId="7411893F" w14:textId="77777777" w:rsidR="0061787A" w:rsidRDefault="00FB142D">
      <w:pPr>
        <w:spacing w:line="247" w:lineRule="auto"/>
        <w:ind w:left="114" w:right="590" w:firstLine="720"/>
        <w:rPr>
          <w:sz w:val="24"/>
          <w:szCs w:val="24"/>
        </w:rPr>
      </w:pPr>
      <w:r>
        <w:rPr>
          <w:sz w:val="24"/>
          <w:szCs w:val="24"/>
        </w:rPr>
        <w:t>The SQL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commands for the given queries are executed successfully and the outputs are observed.</w:t>
      </w:r>
    </w:p>
    <w:p w14:paraId="5FCB33FD" w14:textId="77777777" w:rsidR="0061787A" w:rsidRDefault="0061787A">
      <w:pPr>
        <w:spacing w:line="200" w:lineRule="exact"/>
      </w:pPr>
    </w:p>
    <w:sectPr w:rsidR="0061787A" w:rsidSect="00FB142D">
      <w:pgSz w:w="11920" w:h="16840"/>
      <w:pgMar w:top="1580" w:right="13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2C8"/>
    <w:multiLevelType w:val="hybridMultilevel"/>
    <w:tmpl w:val="CF129B38"/>
    <w:lvl w:ilvl="0" w:tplc="FC7CD79A">
      <w:start w:val="4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2434111C"/>
    <w:multiLevelType w:val="hybridMultilevel"/>
    <w:tmpl w:val="424E40F6"/>
    <w:lvl w:ilvl="0" w:tplc="A0A6787A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" w15:restartNumberingAfterBreak="0">
    <w:nsid w:val="34014333"/>
    <w:multiLevelType w:val="multilevel"/>
    <w:tmpl w:val="FCC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7A"/>
    <w:rsid w:val="00091DD5"/>
    <w:rsid w:val="000E5597"/>
    <w:rsid w:val="003F758C"/>
    <w:rsid w:val="0050556A"/>
    <w:rsid w:val="0061787A"/>
    <w:rsid w:val="00A4395B"/>
    <w:rsid w:val="00B45EA8"/>
    <w:rsid w:val="00BD3665"/>
    <w:rsid w:val="00D64C68"/>
    <w:rsid w:val="00E3078D"/>
    <w:rsid w:val="00FB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4ADD"/>
  <w15:docId w15:val="{28C7C6E7-A072-47FE-BEDC-B941437F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EF8FAC506A343A0236D3AEDE5000F" ma:contentTypeVersion="13" ma:contentTypeDescription="Create a new document." ma:contentTypeScope="" ma:versionID="e5308e0ee0bd1854ac70e2afa8e03fda">
  <xsd:schema xmlns:xsd="http://www.w3.org/2001/XMLSchema" xmlns:xs="http://www.w3.org/2001/XMLSchema" xmlns:p="http://schemas.microsoft.com/office/2006/metadata/properties" xmlns:ns2="a0a61a70-d674-46f2-b4ee-aace333e4597" xmlns:ns3="72c434ad-e352-4143-a32f-24d9c9236e02" targetNamespace="http://schemas.microsoft.com/office/2006/metadata/properties" ma:root="true" ma:fieldsID="3441c81279f03c5493fb9e5887c098f3" ns2:_="" ns3:_="">
    <xsd:import namespace="a0a61a70-d674-46f2-b4ee-aace333e4597"/>
    <xsd:import namespace="72c434ad-e352-4143-a32f-24d9c9236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CHEMISTRYVIDEO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61a70-d674-46f2-b4ee-aace333e4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CHEMISTRYVIDEOES" ma:index="20" nillable="true" ma:displayName="CHEMISTRY VIDEOES" ma:description="12 TH CHEMISTRY" ma:format="Hyperlink" ma:internalName="CHEMISTRYVIDEO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434ad-e352-4143-a32f-24d9c923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MISTRYVIDEOES xmlns="a0a61a70-d674-46f2-b4ee-aace333e4597">
      <Url xsi:nil="true"/>
      <Description xsi:nil="true"/>
    </CHEMISTRYVIDEOES>
  </documentManagement>
</p:properties>
</file>

<file path=customXml/itemProps1.xml><?xml version="1.0" encoding="utf-8"?>
<ds:datastoreItem xmlns:ds="http://schemas.openxmlformats.org/officeDocument/2006/customXml" ds:itemID="{66D5B204-8179-4C04-A280-F6123437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61a70-d674-46f2-b4ee-aace333e4597"/>
    <ds:schemaRef ds:uri="72c434ad-e352-4143-a32f-24d9c923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1191D2-EF8E-4215-AFB2-956DC88218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802FDE-A16C-4238-8955-3C1E4A3FB964}">
  <ds:schemaRefs>
    <ds:schemaRef ds:uri="http://schemas.microsoft.com/office/2006/metadata/properties"/>
    <ds:schemaRef ds:uri="http://schemas.microsoft.com/office/infopath/2007/PartnerControls"/>
    <ds:schemaRef ds:uri="a0a61a70-d674-46f2-b4ee-aace333e45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Sambath Kumar</cp:lastModifiedBy>
  <cp:revision>4</cp:revision>
  <dcterms:created xsi:type="dcterms:W3CDTF">2022-01-31T16:37:00Z</dcterms:created>
  <dcterms:modified xsi:type="dcterms:W3CDTF">2022-02-01T10:19:00Z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0x010100D02EF8FAC506A343A0236D3AEDE5000F</vt:lpwstr>
  </property>
</Properties>
</file>